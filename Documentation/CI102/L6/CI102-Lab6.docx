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B9" w:rsidRPr="00384C7D" w:rsidRDefault="00384C7D" w:rsidP="00D33BB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sidRPr="00384C7D">
        <w:rPr>
          <w:rFonts w:ascii="Arial" w:hAnsi="Arial" w:cs="Helvetica"/>
          <w:sz w:val="32"/>
          <w:szCs w:val="32"/>
        </w:rPr>
        <w:t>LAB</w:t>
      </w:r>
      <w:r>
        <w:rPr>
          <w:rFonts w:ascii="Arial" w:hAnsi="Arial" w:cs="Helvetica"/>
          <w:sz w:val="32"/>
          <w:szCs w:val="32"/>
        </w:rPr>
        <w:t xml:space="preserve"> </w:t>
      </w:r>
      <w:r w:rsidR="003521CE">
        <w:rPr>
          <w:rFonts w:ascii="Arial" w:hAnsi="Arial" w:cs="Helvetica"/>
          <w:sz w:val="32"/>
          <w:szCs w:val="32"/>
        </w:rPr>
        <w:t>6</w:t>
      </w:r>
    </w:p>
    <w:p w:rsidR="0088242E" w:rsidRDefault="0088242E" w:rsidP="00D33BB9">
      <w:pPr>
        <w:rPr>
          <w:rFonts w:ascii="Arial" w:eastAsia="Times New Roman" w:hAnsi="Arial" w:cs="Arial"/>
          <w:b/>
        </w:rPr>
      </w:pPr>
    </w:p>
    <w:p w:rsidR="003015AF" w:rsidRDefault="003015AF" w:rsidP="00D33BB9">
      <w:pPr>
        <w:rPr>
          <w:rFonts w:ascii="Times New Roman" w:hAnsi="Times New Roman" w:cs="Times New Roman"/>
          <w:b/>
          <w:sz w:val="32"/>
          <w:szCs w:val="32"/>
        </w:rPr>
      </w:pPr>
      <w:r>
        <w:rPr>
          <w:rFonts w:ascii="Times New Roman" w:hAnsi="Times New Roman" w:cs="Times New Roman"/>
          <w:b/>
          <w:sz w:val="32"/>
          <w:szCs w:val="32"/>
        </w:rPr>
        <w:t>Quiz</w:t>
      </w:r>
    </w:p>
    <w:p w:rsidR="003015AF" w:rsidRDefault="003015AF" w:rsidP="003015AF">
      <w:r>
        <w:t>Note: You should take Quiz 2 at the start of your lab period.</w:t>
      </w:r>
    </w:p>
    <w:p w:rsidR="003015AF" w:rsidRDefault="003015AF" w:rsidP="003015AF"/>
    <w:p w:rsidR="00D33BB9" w:rsidRDefault="00D33BB9" w:rsidP="00D33BB9">
      <w:pPr>
        <w:rPr>
          <w:rFonts w:ascii="Times New Roman" w:hAnsi="Times New Roman" w:cs="Times New Roman"/>
          <w:b/>
          <w:sz w:val="32"/>
          <w:szCs w:val="32"/>
        </w:rPr>
      </w:pPr>
      <w:r w:rsidRPr="003521CE">
        <w:rPr>
          <w:rFonts w:ascii="Times New Roman" w:hAnsi="Times New Roman" w:cs="Times New Roman"/>
          <w:b/>
          <w:sz w:val="32"/>
          <w:szCs w:val="32"/>
        </w:rPr>
        <w:t>Objectives</w:t>
      </w:r>
    </w:p>
    <w:p w:rsidR="003521CE" w:rsidRPr="003521CE" w:rsidRDefault="003521CE" w:rsidP="00D33BB9">
      <w:pPr>
        <w:rPr>
          <w:rFonts w:ascii="Times New Roman" w:hAnsi="Times New Roman" w:cs="Times New Roman"/>
          <w:b/>
        </w:rPr>
      </w:pPr>
    </w:p>
    <w:p w:rsidR="00D33BB9" w:rsidRPr="003521CE" w:rsidRDefault="003521CE" w:rsidP="00D33BB9">
      <w:pPr>
        <w:numPr>
          <w:ilvl w:val="0"/>
          <w:numId w:val="10"/>
        </w:numPr>
        <w:tabs>
          <w:tab w:val="clear" w:pos="0"/>
          <w:tab w:val="num" w:pos="-360"/>
        </w:tabs>
        <w:ind w:left="720"/>
        <w:rPr>
          <w:rFonts w:ascii="Times New Roman" w:hAnsi="Times New Roman" w:cs="Times New Roman"/>
          <w:b/>
          <w:i/>
        </w:rPr>
      </w:pPr>
      <w:r>
        <w:rPr>
          <w:rFonts w:ascii="Times New Roman" w:hAnsi="Times New Roman" w:cs="Times New Roman"/>
        </w:rPr>
        <w:t>Define an initial architecture for your project</w:t>
      </w:r>
      <w:r w:rsidR="00477930">
        <w:rPr>
          <w:rFonts w:ascii="Times New Roman" w:hAnsi="Times New Roman" w:cs="Times New Roman"/>
        </w:rPr>
        <w:t>.</w:t>
      </w:r>
    </w:p>
    <w:p w:rsidR="003521CE" w:rsidRPr="00477930" w:rsidRDefault="003521CE" w:rsidP="00D33BB9">
      <w:pPr>
        <w:numPr>
          <w:ilvl w:val="0"/>
          <w:numId w:val="10"/>
        </w:numPr>
        <w:tabs>
          <w:tab w:val="clear" w:pos="0"/>
          <w:tab w:val="num" w:pos="-360"/>
        </w:tabs>
        <w:ind w:left="720"/>
        <w:rPr>
          <w:rFonts w:ascii="Times New Roman" w:hAnsi="Times New Roman" w:cs="Times New Roman"/>
          <w:b/>
          <w:i/>
        </w:rPr>
      </w:pPr>
      <w:r>
        <w:rPr>
          <w:rFonts w:ascii="Times New Roman" w:hAnsi="Times New Roman" w:cs="Times New Roman"/>
        </w:rPr>
        <w:t>Create architectural diagrams to represent your system from at least two perspectives</w:t>
      </w:r>
      <w:r w:rsidR="00597F8C">
        <w:rPr>
          <w:rFonts w:ascii="Times New Roman" w:hAnsi="Times New Roman" w:cs="Times New Roman"/>
        </w:rPr>
        <w:t xml:space="preserve"> – an overview of the entire system, and one more particular perspective</w:t>
      </w:r>
      <w:r w:rsidR="00477930">
        <w:rPr>
          <w:rFonts w:ascii="Times New Roman" w:hAnsi="Times New Roman" w:cs="Times New Roman"/>
        </w:rPr>
        <w:t>.</w:t>
      </w:r>
    </w:p>
    <w:p w:rsidR="00D33BB9" w:rsidRDefault="00D33BB9" w:rsidP="00597F8C">
      <w:pPr>
        <w:rPr>
          <w:rFonts w:ascii="Times New Roman" w:hAnsi="Times New Roman" w:cs="Times New Roman"/>
        </w:rPr>
      </w:pPr>
    </w:p>
    <w:p w:rsidR="00477930" w:rsidRDefault="00597F8C" w:rsidP="00597F8C">
      <w:pPr>
        <w:rPr>
          <w:rFonts w:ascii="Times New Roman" w:hAnsi="Times New Roman" w:cs="Times New Roman"/>
        </w:rPr>
      </w:pPr>
      <w:r>
        <w:rPr>
          <w:rFonts w:ascii="Times New Roman" w:hAnsi="Times New Roman" w:cs="Times New Roman"/>
        </w:rPr>
        <w:t xml:space="preserve">Designers and developers need to have a common understanding of the system that they are building.  Architectural design provides that understanding at a high level.  This is commonly done with an Overview diagram, and various architectural perspectives.  The architectural design gives everyone the “big picture” view of the system.  </w:t>
      </w:r>
      <w:r w:rsidR="00477930">
        <w:rPr>
          <w:rFonts w:ascii="Times New Roman" w:hAnsi="Times New Roman" w:cs="Times New Roman"/>
        </w:rPr>
        <w:t xml:space="preserve">This lab will help you create and document an initial architecture for your system.  </w:t>
      </w:r>
    </w:p>
    <w:p w:rsidR="00597F8C" w:rsidRPr="00597F8C" w:rsidRDefault="00597F8C" w:rsidP="00597F8C">
      <w:pPr>
        <w:rPr>
          <w:rFonts w:ascii="Times New Roman" w:hAnsi="Times New Roman" w:cs="Times New Roman"/>
        </w:rPr>
      </w:pPr>
    </w:p>
    <w:p w:rsidR="00D33BB9" w:rsidRDefault="003521CE" w:rsidP="00D33BB9">
      <w:pPr>
        <w:rPr>
          <w:rFonts w:ascii="Times New Roman" w:hAnsi="Times New Roman" w:cs="Times New Roman"/>
          <w:b/>
          <w:sz w:val="32"/>
          <w:szCs w:val="32"/>
        </w:rPr>
      </w:pPr>
      <w:r>
        <w:rPr>
          <w:rFonts w:ascii="Times New Roman" w:hAnsi="Times New Roman" w:cs="Times New Roman"/>
          <w:b/>
          <w:sz w:val="32"/>
          <w:szCs w:val="32"/>
        </w:rPr>
        <w:t>Procedure</w:t>
      </w:r>
    </w:p>
    <w:p w:rsidR="003521CE" w:rsidRPr="00597F8C" w:rsidRDefault="003521CE" w:rsidP="00D33BB9">
      <w:pPr>
        <w:rPr>
          <w:rFonts w:ascii="Times New Roman" w:hAnsi="Times New Roman" w:cs="Times New Roman"/>
        </w:rPr>
      </w:pPr>
    </w:p>
    <w:p w:rsidR="00D33BB9" w:rsidRDefault="00597F8C" w:rsidP="00D33BB9">
      <w:pPr>
        <w:rPr>
          <w:rFonts w:ascii="Times New Roman" w:hAnsi="Times New Roman" w:cs="Times New Roman"/>
        </w:rPr>
      </w:pPr>
      <w:r>
        <w:rPr>
          <w:rFonts w:ascii="Times New Roman" w:hAnsi="Times New Roman" w:cs="Times New Roman"/>
          <w:b/>
        </w:rPr>
        <w:t xml:space="preserve">Step 1 – Create a </w:t>
      </w:r>
      <w:r w:rsidRPr="00597F8C">
        <w:rPr>
          <w:rFonts w:ascii="Times New Roman" w:hAnsi="Times New Roman" w:cs="Times New Roman"/>
          <w:b/>
        </w:rPr>
        <w:t>System Overview Diagram</w:t>
      </w:r>
    </w:p>
    <w:p w:rsidR="00597F8C" w:rsidRDefault="00597F8C" w:rsidP="00D33BB9">
      <w:pPr>
        <w:rPr>
          <w:rFonts w:ascii="Times New Roman" w:hAnsi="Times New Roman" w:cs="Times New Roman"/>
        </w:rPr>
      </w:pPr>
      <w:r>
        <w:rPr>
          <w:rFonts w:ascii="Times New Roman" w:hAnsi="Times New Roman" w:cs="Times New Roman"/>
        </w:rPr>
        <w:t>An Overview Diagram helps people understand the following:</w:t>
      </w:r>
    </w:p>
    <w:p w:rsidR="00597F8C" w:rsidRDefault="00597F8C" w:rsidP="00D33BB9">
      <w:pPr>
        <w:rPr>
          <w:rFonts w:ascii="Times New Roman" w:hAnsi="Times New Roman" w:cs="Times New Roman"/>
        </w:rPr>
      </w:pPr>
      <w:r w:rsidRPr="00D20E95">
        <w:rPr>
          <w:rFonts w:ascii="Times New Roman" w:hAnsi="Times New Roman" w:cs="Times New Roman"/>
          <w:b/>
        </w:rPr>
        <w:t>System boundary</w:t>
      </w:r>
      <w:r>
        <w:rPr>
          <w:rFonts w:ascii="Times New Roman" w:hAnsi="Times New Roman" w:cs="Times New Roman"/>
        </w:rPr>
        <w:t xml:space="preserve"> – The boundary tells where the system begins (or ends).  Things inside the boundary are part of the system; things outside the boundary are not part of the system; anything that crosses the boundary is an interface.</w:t>
      </w:r>
    </w:p>
    <w:p w:rsidR="00AD0C1A" w:rsidRDefault="00AD0C1A" w:rsidP="00D33BB9">
      <w:pPr>
        <w:rPr>
          <w:rFonts w:ascii="Times New Roman" w:hAnsi="Times New Roman" w:cs="Times New Roman"/>
        </w:rPr>
      </w:pPr>
      <w:r w:rsidRPr="00D20E95">
        <w:rPr>
          <w:rFonts w:ascii="Times New Roman" w:hAnsi="Times New Roman" w:cs="Times New Roman"/>
          <w:b/>
        </w:rPr>
        <w:t>System components</w:t>
      </w:r>
      <w:r>
        <w:rPr>
          <w:rFonts w:ascii="Times New Roman" w:hAnsi="Times New Roman" w:cs="Times New Roman"/>
        </w:rPr>
        <w:t xml:space="preserve"> – Try to identify the major parts of your system from a technical perspective.  Typical major components are: </w:t>
      </w:r>
    </w:p>
    <w:p w:rsidR="00AD0C1A" w:rsidRPr="00D20E95" w:rsidRDefault="00F14E3C" w:rsidP="00D20E95">
      <w:pPr>
        <w:pStyle w:val="ListParagraph"/>
        <w:numPr>
          <w:ilvl w:val="0"/>
          <w:numId w:val="19"/>
        </w:numPr>
        <w:rPr>
          <w:rFonts w:ascii="Times New Roman" w:hAnsi="Times New Roman" w:cs="Times New Roman"/>
        </w:rPr>
      </w:pPr>
      <w:r>
        <w:rPr>
          <w:rFonts w:ascii="Times New Roman" w:hAnsi="Times New Roman" w:cs="Times New Roman"/>
        </w:rPr>
        <w:t xml:space="preserve">Screens or Web pages that </w:t>
      </w:r>
      <w:r w:rsidR="00896153">
        <w:rPr>
          <w:rFonts w:ascii="Times New Roman" w:hAnsi="Times New Roman" w:cs="Times New Roman"/>
        </w:rPr>
        <w:t>your</w:t>
      </w:r>
      <w:r>
        <w:rPr>
          <w:rFonts w:ascii="Times New Roman" w:hAnsi="Times New Roman" w:cs="Times New Roman"/>
        </w:rPr>
        <w:t xml:space="preserve"> system displays</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Databases</w:t>
      </w:r>
      <w:r w:rsidR="00F14E3C">
        <w:rPr>
          <w:rFonts w:ascii="Times New Roman" w:hAnsi="Times New Roman" w:cs="Times New Roman"/>
        </w:rPr>
        <w:t xml:space="preserve"> </w:t>
      </w:r>
      <w:r w:rsidR="00896153">
        <w:rPr>
          <w:rFonts w:ascii="Times New Roman" w:hAnsi="Times New Roman" w:cs="Times New Roman"/>
        </w:rPr>
        <w:t>that you design and whose data is part of your system</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Files (e.g., data that is part of the system but not stored in a database)</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Code</w:t>
      </w:r>
      <w:r w:rsidR="00896153">
        <w:rPr>
          <w:rFonts w:ascii="Times New Roman" w:hAnsi="Times New Roman" w:cs="Times New Roman"/>
        </w:rPr>
        <w:t xml:space="preserve"> that you write or incorporate into your system</w:t>
      </w:r>
    </w:p>
    <w:p w:rsidR="00597F8C" w:rsidRDefault="00597F8C" w:rsidP="00D33BB9">
      <w:pPr>
        <w:rPr>
          <w:rFonts w:ascii="Times New Roman" w:hAnsi="Times New Roman" w:cs="Times New Roman"/>
        </w:rPr>
      </w:pPr>
    </w:p>
    <w:p w:rsidR="00597F8C" w:rsidRDefault="00075748" w:rsidP="00D33BB9">
      <w:pPr>
        <w:rPr>
          <w:rFonts w:ascii="Times New Roman" w:hAnsi="Times New Roman" w:cs="Times New Roman"/>
        </w:rPr>
      </w:pPr>
      <w:r>
        <w:rPr>
          <w:rFonts w:ascii="Times New Roman" w:hAnsi="Times New Roman" w:cs="Times New Roman"/>
        </w:rPr>
        <w:t xml:space="preserve">1.A - </w:t>
      </w:r>
      <w:r w:rsidR="00AD0C1A">
        <w:rPr>
          <w:rFonts w:ascii="Times New Roman" w:hAnsi="Times New Roman" w:cs="Times New Roman"/>
        </w:rPr>
        <w:t xml:space="preserve">Use </w:t>
      </w:r>
      <w:r w:rsidR="006F306C">
        <w:rPr>
          <w:rFonts w:ascii="Times New Roman" w:hAnsi="Times New Roman" w:cs="Times New Roman"/>
        </w:rPr>
        <w:t>Figure</w:t>
      </w:r>
      <w:r w:rsidR="00D20E95">
        <w:rPr>
          <w:rFonts w:ascii="Times New Roman" w:hAnsi="Times New Roman" w:cs="Times New Roman"/>
        </w:rPr>
        <w:t xml:space="preserve"> 6-1</w:t>
      </w:r>
      <w:r w:rsidR="00AD0C1A">
        <w:rPr>
          <w:rFonts w:ascii="Times New Roman" w:hAnsi="Times New Roman" w:cs="Times New Roman"/>
        </w:rPr>
        <w:t xml:space="preserve"> to start to define your system.  </w:t>
      </w:r>
    </w:p>
    <w:p w:rsidR="00AD0C1A" w:rsidRPr="00D20E95" w:rsidRDefault="00AD0C1A" w:rsidP="00D20E95">
      <w:pPr>
        <w:pStyle w:val="ListParagraph"/>
        <w:numPr>
          <w:ilvl w:val="0"/>
          <w:numId w:val="20"/>
        </w:numPr>
        <w:rPr>
          <w:rFonts w:ascii="Times New Roman" w:hAnsi="Times New Roman" w:cs="Times New Roman"/>
        </w:rPr>
      </w:pPr>
      <w:r w:rsidRPr="00D20E95">
        <w:rPr>
          <w:rFonts w:ascii="Times New Roman" w:hAnsi="Times New Roman" w:cs="Times New Roman"/>
        </w:rPr>
        <w:t>Fill in the system name</w:t>
      </w:r>
    </w:p>
    <w:p w:rsidR="00AD0C1A" w:rsidRDefault="00AD0C1A" w:rsidP="00D20E95">
      <w:pPr>
        <w:pStyle w:val="ListParagraph"/>
        <w:numPr>
          <w:ilvl w:val="0"/>
          <w:numId w:val="20"/>
        </w:numPr>
        <w:rPr>
          <w:rFonts w:ascii="Times New Roman" w:hAnsi="Times New Roman" w:cs="Times New Roman"/>
        </w:rPr>
      </w:pPr>
      <w:r w:rsidRPr="00D20E95">
        <w:rPr>
          <w:rFonts w:ascii="Times New Roman" w:hAnsi="Times New Roman" w:cs="Times New Roman"/>
        </w:rPr>
        <w:t>Identify things that cross the system boundary:  does your system interact with people?  This is a user interface.  Does your system interact with another system?  This is a data interface.</w:t>
      </w:r>
      <w:r w:rsidR="00C30B7B">
        <w:rPr>
          <w:rFonts w:ascii="Times New Roman" w:hAnsi="Times New Roman" w:cs="Times New Roman"/>
        </w:rPr>
        <w:t xml:space="preserve">  Does your system exchange messages with another system?  This is a programming interface. </w:t>
      </w:r>
      <w:r w:rsidRPr="00D20E95">
        <w:rPr>
          <w:rFonts w:ascii="Times New Roman" w:hAnsi="Times New Roman" w:cs="Times New Roman"/>
        </w:rPr>
        <w:t xml:space="preserve"> Draw these in using arrows to represent things coming into or out of your system.  Label each arrow.</w:t>
      </w:r>
    </w:p>
    <w:p w:rsidR="00D20E95" w:rsidRDefault="00075748" w:rsidP="00D20E95">
      <w:pPr>
        <w:rPr>
          <w:rFonts w:ascii="Times New Roman" w:hAnsi="Times New Roman" w:cs="Times New Roman"/>
        </w:rPr>
      </w:pPr>
      <w:r>
        <w:rPr>
          <w:rFonts w:ascii="Times New Roman" w:hAnsi="Times New Roman" w:cs="Times New Roman"/>
        </w:rPr>
        <w:t xml:space="preserve">1.B - </w:t>
      </w:r>
      <w:r w:rsidR="00D20E95">
        <w:rPr>
          <w:rFonts w:ascii="Times New Roman" w:hAnsi="Times New Roman" w:cs="Times New Roman"/>
        </w:rPr>
        <w:t xml:space="preserve">Use </w:t>
      </w:r>
      <w:r w:rsidR="006F306C">
        <w:rPr>
          <w:rFonts w:ascii="Times New Roman" w:hAnsi="Times New Roman" w:cs="Times New Roman"/>
        </w:rPr>
        <w:t>Figure</w:t>
      </w:r>
      <w:r w:rsidR="00D20E95">
        <w:rPr>
          <w:rFonts w:ascii="Times New Roman" w:hAnsi="Times New Roman" w:cs="Times New Roman"/>
        </w:rPr>
        <w:t xml:space="preserve"> 6-2 to identify some of the components that exist within your system boundary</w:t>
      </w:r>
    </w:p>
    <w:p w:rsidR="00D20E95" w:rsidRPr="00234564" w:rsidRDefault="00D20E95" w:rsidP="00234564">
      <w:pPr>
        <w:pStyle w:val="ListParagraph"/>
        <w:numPr>
          <w:ilvl w:val="0"/>
          <w:numId w:val="21"/>
        </w:numPr>
        <w:rPr>
          <w:rFonts w:ascii="Times New Roman" w:hAnsi="Times New Roman" w:cs="Times New Roman"/>
        </w:rPr>
      </w:pPr>
      <w:r w:rsidRPr="00234564">
        <w:rPr>
          <w:rFonts w:ascii="Times New Roman" w:hAnsi="Times New Roman" w:cs="Times New Roman"/>
        </w:rPr>
        <w:t>If you identified a user interface above, create a component to represent the code and screens of the user interface.</w:t>
      </w:r>
    </w:p>
    <w:p w:rsidR="00D20E95" w:rsidRPr="00234564" w:rsidRDefault="00D20E95" w:rsidP="00234564">
      <w:pPr>
        <w:pStyle w:val="ListParagraph"/>
        <w:numPr>
          <w:ilvl w:val="0"/>
          <w:numId w:val="21"/>
        </w:numPr>
        <w:rPr>
          <w:rFonts w:ascii="Times New Roman" w:hAnsi="Times New Roman" w:cs="Times New Roman"/>
        </w:rPr>
      </w:pPr>
      <w:r w:rsidRPr="00234564">
        <w:rPr>
          <w:rFonts w:ascii="Times New Roman" w:hAnsi="Times New Roman" w:cs="Times New Roman"/>
        </w:rPr>
        <w:t xml:space="preserve">If there is data flowing into or out of your application, </w:t>
      </w:r>
      <w:r w:rsidR="00C12A2B">
        <w:rPr>
          <w:rFonts w:ascii="Times New Roman" w:hAnsi="Times New Roman" w:cs="Times New Roman"/>
        </w:rPr>
        <w:t>list</w:t>
      </w:r>
      <w:r w:rsidRPr="00234564">
        <w:rPr>
          <w:rFonts w:ascii="Times New Roman" w:hAnsi="Times New Roman" w:cs="Times New Roman"/>
        </w:rPr>
        <w:t xml:space="preserve"> a file or database where your system will store the data (if it gets stored and not used immediately)</w:t>
      </w:r>
    </w:p>
    <w:p w:rsidR="00D20E95" w:rsidRDefault="00C12A2B" w:rsidP="00234564">
      <w:pPr>
        <w:pStyle w:val="ListParagraph"/>
        <w:numPr>
          <w:ilvl w:val="0"/>
          <w:numId w:val="21"/>
        </w:numPr>
        <w:rPr>
          <w:rFonts w:ascii="Times New Roman" w:hAnsi="Times New Roman" w:cs="Times New Roman"/>
        </w:rPr>
      </w:pPr>
      <w:r>
        <w:rPr>
          <w:rFonts w:ascii="Times New Roman" w:hAnsi="Times New Roman" w:cs="Times New Roman"/>
        </w:rPr>
        <w:t>List one or more component</w:t>
      </w:r>
      <w:r w:rsidR="00234564" w:rsidRPr="00234564">
        <w:rPr>
          <w:rFonts w:ascii="Times New Roman" w:hAnsi="Times New Roman" w:cs="Times New Roman"/>
        </w:rPr>
        <w:t xml:space="preserve"> to represent the software in your system.  If you can name major functional parts of the software, </w:t>
      </w:r>
      <w:r>
        <w:rPr>
          <w:rFonts w:ascii="Times New Roman" w:hAnsi="Times New Roman" w:cs="Times New Roman"/>
        </w:rPr>
        <w:t>that would be a reasonable starting point</w:t>
      </w:r>
      <w:r w:rsidR="00C30B7B">
        <w:rPr>
          <w:rFonts w:ascii="Times New Roman" w:hAnsi="Times New Roman" w:cs="Times New Roman"/>
        </w:rPr>
        <w:t>.  If not, show one block to represent the code.</w:t>
      </w:r>
    </w:p>
    <w:p w:rsidR="004A0916" w:rsidRPr="00432E25" w:rsidRDefault="00075748" w:rsidP="00432E25">
      <w:pPr>
        <w:rPr>
          <w:rFonts w:ascii="Times New Roman" w:hAnsi="Times New Roman" w:cs="Times New Roman"/>
        </w:rPr>
      </w:pPr>
      <w:r>
        <w:rPr>
          <w:rFonts w:ascii="Times New Roman" w:hAnsi="Times New Roman" w:cs="Times New Roman"/>
        </w:rPr>
        <w:t xml:space="preserve">1.C - </w:t>
      </w:r>
      <w:r w:rsidR="00432E25">
        <w:rPr>
          <w:rFonts w:ascii="Times New Roman" w:hAnsi="Times New Roman" w:cs="Times New Roman"/>
        </w:rPr>
        <w:t xml:space="preserve">Use </w:t>
      </w:r>
      <w:r w:rsidR="006F306C">
        <w:rPr>
          <w:rFonts w:ascii="Times New Roman" w:hAnsi="Times New Roman" w:cs="Times New Roman"/>
        </w:rPr>
        <w:t>Figure</w:t>
      </w:r>
      <w:r w:rsidR="00432E25">
        <w:rPr>
          <w:rFonts w:ascii="Times New Roman" w:hAnsi="Times New Roman" w:cs="Times New Roman"/>
        </w:rPr>
        <w:t xml:space="preserve"> 6-3 to combine the information in 6-1 and 6-2 into a single system overview diagram</w:t>
      </w:r>
    </w:p>
    <w:p w:rsidR="00597F8C" w:rsidRDefault="00597F8C" w:rsidP="00D33BB9">
      <w:pPr>
        <w:rPr>
          <w:rFonts w:ascii="Times New Roman" w:hAnsi="Times New Roman" w:cs="Times New Roman"/>
        </w:rPr>
      </w:pPr>
    </w:p>
    <w:p w:rsidR="000C64DF" w:rsidRDefault="000C64DF" w:rsidP="00D33BB9">
      <w:pPr>
        <w:rPr>
          <w:rFonts w:ascii="Times New Roman" w:hAnsi="Times New Roman" w:cs="Times New Roman"/>
        </w:rPr>
      </w:pPr>
    </w:p>
    <w:p w:rsidR="000C64DF" w:rsidRDefault="000C64DF" w:rsidP="00D33BB9">
      <w:pPr>
        <w:rPr>
          <w:rFonts w:ascii="Times New Roman" w:hAnsi="Times New Roman" w:cs="Times New Roman"/>
        </w:rPr>
      </w:pPr>
    </w:p>
    <w:p w:rsidR="007E00B0" w:rsidRDefault="007E00B0" w:rsidP="007E00B0">
      <w:pPr>
        <w:rPr>
          <w:rFonts w:ascii="Times New Roman" w:hAnsi="Times New Roman" w:cs="Times New Roman"/>
          <w:b/>
        </w:rPr>
      </w:pPr>
      <w:r>
        <w:rPr>
          <w:rFonts w:ascii="Times New Roman" w:hAnsi="Times New Roman" w:cs="Times New Roman"/>
          <w:b/>
        </w:rPr>
        <w:lastRenderedPageBreak/>
        <w:t xml:space="preserve">Step 2 – Create a Screen Hierarchy </w:t>
      </w:r>
      <w:r w:rsidRPr="00597F8C">
        <w:rPr>
          <w:rFonts w:ascii="Times New Roman" w:hAnsi="Times New Roman" w:cs="Times New Roman"/>
          <w:b/>
        </w:rPr>
        <w:t>Diagram</w:t>
      </w:r>
    </w:p>
    <w:p w:rsidR="007E00B0" w:rsidRDefault="007E00B0" w:rsidP="007E00B0">
      <w:pPr>
        <w:rPr>
          <w:rFonts w:ascii="Times New Roman" w:hAnsi="Times New Roman" w:cs="Times New Roman"/>
        </w:rPr>
      </w:pPr>
      <w:r>
        <w:rPr>
          <w:rFonts w:ascii="Times New Roman" w:hAnsi="Times New Roman" w:cs="Times New Roman"/>
        </w:rPr>
        <w:t>A screen hierarchy diagram provides a single picture showing all the screens in the system and the basic navigation paths connecting the screens.  Typically, the “home” or “landing” screen that is displayed when the system starts is shown at the top</w:t>
      </w:r>
      <w:r w:rsidR="00896153">
        <w:rPr>
          <w:rFonts w:ascii="Times New Roman" w:hAnsi="Times New Roman" w:cs="Times New Roman"/>
        </w:rPr>
        <w:t xml:space="preserve"> (or on the left)</w:t>
      </w:r>
      <w:r>
        <w:rPr>
          <w:rFonts w:ascii="Times New Roman" w:hAnsi="Times New Roman" w:cs="Times New Roman"/>
        </w:rPr>
        <w:t>.  Pages that can be reached from that page are shown below the home page, and so on.  Note that not all possible navigation paths need be shown.</w:t>
      </w:r>
      <w:r w:rsidR="006F306C">
        <w:rPr>
          <w:rFonts w:ascii="Times New Roman" w:hAnsi="Times New Roman" w:cs="Times New Roman"/>
        </w:rPr>
        <w:t xml:space="preserve">  For example, if every screen has a Help button, all those links are often not shown in this diagram.</w:t>
      </w:r>
    </w:p>
    <w:p w:rsidR="007E00B0" w:rsidRDefault="007E00B0" w:rsidP="007E00B0">
      <w:pPr>
        <w:rPr>
          <w:rFonts w:ascii="Times New Roman" w:hAnsi="Times New Roman" w:cs="Times New Roman"/>
        </w:rPr>
      </w:pPr>
    </w:p>
    <w:p w:rsidR="007E00B0" w:rsidRPr="007E00B0" w:rsidRDefault="007E00B0" w:rsidP="007E00B0">
      <w:pPr>
        <w:rPr>
          <w:rFonts w:ascii="Times New Roman" w:hAnsi="Times New Roman" w:cs="Times New Roman"/>
        </w:rPr>
      </w:pPr>
      <w:r>
        <w:rPr>
          <w:rFonts w:ascii="Times New Roman" w:hAnsi="Times New Roman" w:cs="Times New Roman"/>
        </w:rPr>
        <w:t>Be sure to provide a caption for each of your diagrams.</w:t>
      </w:r>
    </w:p>
    <w:p w:rsidR="007E00B0" w:rsidRDefault="007E00B0" w:rsidP="00D33BB9">
      <w:pPr>
        <w:rPr>
          <w:rFonts w:ascii="Times New Roman" w:hAnsi="Times New Roman" w:cs="Times New Roman"/>
        </w:rPr>
      </w:pPr>
    </w:p>
    <w:p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rsidR="00FA53BA" w:rsidRPr="00FA53BA" w:rsidRDefault="00FA53BA" w:rsidP="00FA53BA">
      <w:pPr>
        <w:rPr>
          <w:rFonts w:ascii="Times New Roman" w:eastAsia="Times New Roman" w:hAnsi="Times New Roman" w:cs="Times New Roman"/>
        </w:rPr>
      </w:pPr>
    </w:p>
    <w:p w:rsidR="004E7F56" w:rsidRDefault="00DD35A3">
      <w:pPr>
        <w:rPr>
          <w:rFonts w:ascii="Times New Roman" w:eastAsia="Times New Roman" w:hAnsi="Times New Roman" w:cs="Times New Roman"/>
        </w:rPr>
      </w:pPr>
      <w:r>
        <w:rPr>
          <w:rFonts w:ascii="Times New Roman" w:eastAsia="Times New Roman" w:hAnsi="Times New Roman" w:cs="Times New Roman"/>
        </w:rPr>
        <w:t xml:space="preserve">In order to obtain full credit for this lab, </w:t>
      </w:r>
      <w:r w:rsidRPr="004E7F56">
        <w:rPr>
          <w:rFonts w:ascii="Times New Roman" w:eastAsia="Times New Roman" w:hAnsi="Times New Roman" w:cs="Times New Roman"/>
          <w:b/>
          <w:i/>
        </w:rPr>
        <w:t>e</w:t>
      </w:r>
      <w:r w:rsidR="008D6656" w:rsidRPr="004E7F56">
        <w:rPr>
          <w:rFonts w:ascii="Times New Roman" w:eastAsia="Times New Roman" w:hAnsi="Times New Roman" w:cs="Times New Roman"/>
          <w:b/>
          <w:i/>
        </w:rPr>
        <w:t xml:space="preserve">ach </w:t>
      </w:r>
      <w:r w:rsidR="00D20E95">
        <w:rPr>
          <w:rFonts w:ascii="Times New Roman" w:eastAsia="Times New Roman" w:hAnsi="Times New Roman" w:cs="Times New Roman"/>
          <w:b/>
          <w:i/>
        </w:rPr>
        <w:t>team</w:t>
      </w:r>
      <w:r w:rsidR="008D6656">
        <w:rPr>
          <w:rFonts w:ascii="Times New Roman" w:eastAsia="Times New Roman" w:hAnsi="Times New Roman" w:cs="Times New Roman"/>
        </w:rPr>
        <w:t xml:space="preserve"> must </w:t>
      </w:r>
      <w:r w:rsidR="00477930">
        <w:rPr>
          <w:rFonts w:ascii="Times New Roman" w:eastAsia="Times New Roman" w:hAnsi="Times New Roman" w:cs="Times New Roman"/>
        </w:rPr>
        <w:t>turn in:</w:t>
      </w:r>
    </w:p>
    <w:p w:rsidR="006F306C"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Figure </w:t>
      </w:r>
      <w:r w:rsidR="00D20E95" w:rsidRPr="007E00B0">
        <w:rPr>
          <w:rFonts w:ascii="Times New Roman" w:eastAsia="Times New Roman" w:hAnsi="Times New Roman" w:cs="Times New Roman"/>
        </w:rPr>
        <w:t>6-1</w:t>
      </w:r>
      <w:r>
        <w:rPr>
          <w:rFonts w:ascii="Times New Roman" w:eastAsia="Times New Roman" w:hAnsi="Times New Roman" w:cs="Times New Roman"/>
        </w:rPr>
        <w:t xml:space="preserve"> - System Boundary</w:t>
      </w:r>
    </w:p>
    <w:p w:rsidR="006F306C"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w:t>
      </w:r>
      <w:r w:rsidR="00432E25" w:rsidRPr="007E00B0">
        <w:rPr>
          <w:rFonts w:ascii="Times New Roman" w:eastAsia="Times New Roman" w:hAnsi="Times New Roman" w:cs="Times New Roman"/>
        </w:rPr>
        <w:t xml:space="preserve"> 6-2</w:t>
      </w:r>
      <w:r>
        <w:rPr>
          <w:rFonts w:ascii="Times New Roman" w:eastAsia="Times New Roman" w:hAnsi="Times New Roman" w:cs="Times New Roman"/>
        </w:rPr>
        <w:t xml:space="preserve"> - List of major system components</w:t>
      </w:r>
    </w:p>
    <w:p w:rsidR="00D20E95"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 6-3 - System Overview Diagram</w:t>
      </w:r>
    </w:p>
    <w:p w:rsidR="007E00B0"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 6-4 - S</w:t>
      </w:r>
      <w:r w:rsidR="007E00B0">
        <w:rPr>
          <w:rFonts w:ascii="Times New Roman" w:eastAsia="Times New Roman" w:hAnsi="Times New Roman" w:cs="Times New Roman"/>
        </w:rPr>
        <w:t>creen hie</w:t>
      </w:r>
      <w:r w:rsidR="00477930">
        <w:rPr>
          <w:rFonts w:ascii="Times New Roman" w:eastAsia="Times New Roman" w:hAnsi="Times New Roman" w:cs="Times New Roman"/>
        </w:rPr>
        <w:t>rarchy diagram for your system</w:t>
      </w:r>
    </w:p>
    <w:p w:rsidR="000C64DF" w:rsidRDefault="000C64DF"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Project Gantt Chart - Update and upload</w:t>
      </w:r>
    </w:p>
    <w:p w:rsidR="00D20E95" w:rsidRDefault="00D20E95" w:rsidP="00D20E95">
      <w:pPr>
        <w:rPr>
          <w:rFonts w:ascii="Times New Roman" w:eastAsia="Times New Roman" w:hAnsi="Times New Roman" w:cs="Times New Roman"/>
        </w:rPr>
      </w:pPr>
      <w:r>
        <w:rPr>
          <w:rFonts w:ascii="Times New Roman" w:eastAsia="Times New Roman" w:hAnsi="Times New Roman" w:cs="Times New Roman"/>
        </w:rPr>
        <w:br w:type="page"/>
      </w:r>
    </w:p>
    <w:p w:rsidR="008A3451" w:rsidRPr="00423C26" w:rsidRDefault="008A3451" w:rsidP="008A3451">
      <w:pPr>
        <w:rPr>
          <w:rFonts w:ascii="Times New Roman" w:eastAsia="Times New Roman" w:hAnsi="Times New Roman" w:cs="Times New Roman"/>
          <w:b/>
        </w:rPr>
      </w:pPr>
      <w:r>
        <w:rPr>
          <w:rFonts w:ascii="Times New Roman" w:eastAsia="Times New Roman" w:hAnsi="Times New Roman" w:cs="Times New Roman"/>
          <w:b/>
          <w:noProof/>
        </w:rPr>
        <w:lastRenderedPageBreak/>
        <w:pict>
          <v:roundrect id="Rounded Rectangle 4" o:spid="_x0000_s1086" style="position:absolute;margin-left:117pt;margin-top:26.85pt;width:239.5pt;height:173pt;z-index:2523509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" filled="f" strokecolor="#4579b8 [3044]">
            <v:shadow on="t" color="black" opacity="22937f" origin=",.5" offset="0,.63889mm"/>
          </v:roundrect>
        </w:pict>
      </w:r>
      <w:r w:rsidRPr="00423C26">
        <w:rPr>
          <w:rFonts w:ascii="Times New Roman" w:eastAsia="Times New Roman" w:hAnsi="Times New Roman" w:cs="Times New Roman"/>
          <w:b/>
          <w:noProof/>
        </w:rPr>
        <w:t>Figure</w:t>
      </w:r>
      <w:r w:rsidRPr="00423C26">
        <w:rPr>
          <w:rFonts w:ascii="Times New Roman" w:eastAsia="Times New Roman" w:hAnsi="Times New Roman" w:cs="Times New Roman"/>
          <w:b/>
        </w:rPr>
        <w:t xml:space="preserve"> 6-1 – System Boundary</w:t>
      </w: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r>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_x0000_s1088" type="#_x0000_t202" style="position:absolute;margin-left:0;margin-top:11.7pt;width:89.65pt;height:30.7pt;z-index:2523530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">
            <v:textbox>
              <w:txbxContent>
                <w:p w:rsidR="008A3451" w:rsidRDefault="008A3451" w:rsidP="008A3451">
                  <w:pPr>
                    <w:jc w:val="center"/>
                  </w:pPr>
                  <w:r>
                    <w:t>Player</w:t>
                  </w:r>
                </w:p>
              </w:txbxContent>
            </v:textbox>
            <w10:wrap type="square"/>
          </v:shape>
        </w:pict>
      </w:r>
    </w:p>
    <w:p w:rsidR="008A3451" w:rsidRDefault="008A3451" w:rsidP="008A3451">
      <w:pPr>
        <w:rPr>
          <w:rFonts w:ascii="Times New Roman" w:eastAsia="Times New Roman" w:hAnsi="Times New Roman" w:cs="Times New Roman"/>
        </w:rPr>
      </w:pPr>
      <w:r>
        <w:rPr>
          <w:rFonts w:ascii="Times New Roman" w:eastAsia="Times New Roman" w:hAnsi="Times New Roman" w:cs="Times New Roman"/>
          <w:noProof/>
        </w:rPr>
        <w:pict>
          <v:shape id="_x0000_s1090" type="#_x0000_t202" style="position:absolute;margin-left:271.6pt;margin-top:5.45pt;width:131.05pt;height:30pt;z-index:2523550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">
            <v:textbox>
              <w:txbxContent>
                <w:p w:rsidR="008A3451" w:rsidRDefault="008A3451" w:rsidP="008A3451">
                  <w:pPr>
                    <w:jc w:val="center"/>
                  </w:pPr>
                  <w:r>
                    <w:t>Scoreboard</w:t>
                  </w:r>
                </w:p>
              </w:txbxContent>
            </v:textbox>
            <w10:wrap type="square"/>
          </v:shape>
        </w:pict>
      </w:r>
      <w:r w:rsidRPr="0046619D">
        <w:rPr>
          <w:rFonts w:ascii="Times New Roman" w:eastAsia="Times New Roman" w:hAnsi="Times New Roman" w:cs="Times New Roman"/>
          <w:b/>
          <w:noProof/>
        </w:rPr>
        <w:pict>
          <v:shape id="Text Box 7" o:spid="_x0000_s1087" type="#_x0000_t202" style="position:absolute;margin-left:43.35pt;margin-top:3.25pt;width:185.5pt;height:27pt;z-index:252352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" fillcolor="white [3201]" strokeweight=".5pt">
            <v:textbox>
              <w:txbxContent>
                <w:p w:rsidR="008A3451" w:rsidRDefault="008A3451" w:rsidP="008A3451">
                  <w:pPr>
                    <w:jc w:val="center"/>
                  </w:pPr>
                  <w:r>
                    <w:t>System: Cow Panic!</w:t>
                  </w:r>
                </w:p>
              </w:txbxContent>
            </v:textbox>
          </v:shape>
        </w:pict>
      </w:r>
    </w:p>
    <w:p w:rsidR="008A3451" w:rsidRDefault="008A3451" w:rsidP="008A3451">
      <w:pPr>
        <w:rPr>
          <w:rFonts w:ascii="Times New Roman" w:eastAsia="Times New Roman" w:hAnsi="Times New Roman" w:cs="Times New Roman"/>
        </w:rPr>
      </w:pPr>
      <w:r>
        <w:rPr>
          <w:rFonts w:ascii="Times New Roman" w:eastAsia="Times New Roman" w:hAnsi="Times New Roman" w:cs="Times New Roman"/>
          <w:noProof/>
        </w:rPr>
        <w:pict>
          <v:shapetype id="_x0000_t32" coordsize="21600,21600" o:spt="32" o:oned="t" path="m,l21600,21600e" filled="f">
            <v:path arrowok="t" fillok="f" o:connecttype="none"/>
            <o:lock v:ext="edit" shapetype="t"/>
          </v:shapetype>
          <v:shape id="Straight Arrow Connector 17" o:spid="_x0000_s1091" type="#_x0000_t32" style="position:absolute;margin-left:228.25pt;margin-top:4.5pt;width:44.15pt;height:0;z-index:25235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 id="Straight Arrow Connector 10" o:spid="_x0000_s1089" type="#_x0000_t32" style="position:absolute;margin-left:-19pt;margin-top:1.15pt;width:54.35pt;height:0;z-index:25235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" strokecolor="#4f81bd [3204]" strokeweight="2pt">
            <v:stroke startarrow="block" endarrow="block"/>
            <v:shadow on="t" color="black" opacity="24903f" origin=",.5" offset="0,.55556mm"/>
          </v:shape>
        </w:pict>
      </w: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8A3451" w:rsidRDefault="008A3451" w:rsidP="008A3451">
      <w:pPr>
        <w:rPr>
          <w:rFonts w:ascii="Times New Roman" w:eastAsia="Times New Roman" w:hAnsi="Times New Roman" w:cs="Times New Roman"/>
        </w:rPr>
      </w:pPr>
    </w:p>
    <w:p w:rsidR="00D20E95" w:rsidRDefault="00D20E95" w:rsidP="00D20E95">
      <w:pPr>
        <w:rPr>
          <w:rFonts w:ascii="Times New Roman" w:eastAsia="Times New Roman" w:hAnsi="Times New Roman" w:cs="Times New Roman"/>
        </w:rPr>
      </w:pPr>
    </w:p>
    <w:p w:rsidR="00D20E95" w:rsidRDefault="00D20E95" w:rsidP="00D20E95">
      <w:pPr>
        <w:rPr>
          <w:rFonts w:ascii="Times New Roman" w:eastAsia="Times New Roman" w:hAnsi="Times New Roman" w:cs="Times New Roman"/>
        </w:rPr>
      </w:pPr>
    </w:p>
    <w:p w:rsidR="00D20E95" w:rsidRDefault="00D20E95" w:rsidP="00D20E95">
      <w:pPr>
        <w:rPr>
          <w:rFonts w:ascii="Times New Roman" w:eastAsia="Times New Roman" w:hAnsi="Times New Roman" w:cs="Times New Roman"/>
        </w:rPr>
      </w:pPr>
    </w:p>
    <w:p w:rsidR="00571F23" w:rsidRDefault="00571F23" w:rsidP="00D20E95">
      <w:pPr>
        <w:rPr>
          <w:rFonts w:ascii="Times New Roman" w:eastAsia="Times New Roman" w:hAnsi="Times New Roman" w:cs="Times New Roman"/>
        </w:rPr>
      </w:pPr>
    </w:p>
    <w:p w:rsidR="0045672B" w:rsidRPr="00423C26" w:rsidRDefault="0045672B" w:rsidP="0045672B">
      <w:pPr>
        <w:rPr>
          <w:rFonts w:ascii="Times New Roman" w:eastAsia="Times New Roman" w:hAnsi="Times New Roman" w:cs="Times New Roman"/>
          <w:b/>
        </w:rPr>
      </w:pPr>
      <w:r w:rsidRPr="00423C26">
        <w:rPr>
          <w:rFonts w:ascii="Times New Roman" w:eastAsia="Times New Roman" w:hAnsi="Times New Roman" w:cs="Times New Roman"/>
          <w:b/>
        </w:rPr>
        <w:t>Figure 6-2 – Possible system components</w:t>
      </w:r>
    </w:p>
    <w:p w:rsidR="0045672B" w:rsidRDefault="0045672B" w:rsidP="0045672B">
      <w:pPr>
        <w:rPr>
          <w:rFonts w:ascii="Times New Roman" w:eastAsia="Times New Roman" w:hAnsi="Times New Roman" w:cs="Times New Roman"/>
        </w:rPr>
      </w:pPr>
    </w:p>
    <w:tbl>
      <w:tblPr>
        <w:tblStyle w:val="TableGrid"/>
        <w:tblW w:w="0" w:type="auto"/>
        <w:tblInd w:w="378" w:type="dxa"/>
        <w:tblBorders>
          <w:top w:val="none" w:sz="0" w:space="0" w:color="auto"/>
          <w:left w:val="none" w:sz="0" w:space="0" w:color="auto"/>
          <w:right w:val="none" w:sz="0" w:space="0" w:color="auto"/>
          <w:insideV w:val="none" w:sz="0" w:space="0" w:color="auto"/>
        </w:tblBorders>
        <w:tblLook w:val="04A0"/>
      </w:tblPr>
      <w:tblGrid>
        <w:gridCol w:w="5130"/>
      </w:tblGrid>
      <w:tr w:rsidR="0045672B" w:rsidTr="00200069">
        <w:tc>
          <w:tcPr>
            <w:tcW w:w="5130" w:type="dxa"/>
          </w:tcPr>
          <w:p w:rsidR="0045672B" w:rsidRDefault="0045672B" w:rsidP="00200069">
            <w:pPr>
              <w:rPr>
                <w:rFonts w:ascii="Times New Roman" w:eastAsia="Times New Roman" w:hAnsi="Times New Roman" w:cs="Times New Roman"/>
              </w:rPr>
            </w:pPr>
            <w:r>
              <w:rPr>
                <w:rFonts w:ascii="Times New Roman" w:eastAsia="Times New Roman" w:hAnsi="Times New Roman" w:cs="Times New Roman"/>
              </w:rPr>
              <w:t>Endless mode  / Campaign mode</w:t>
            </w:r>
          </w:p>
        </w:tc>
      </w:tr>
      <w:tr w:rsidR="0045672B" w:rsidTr="00200069">
        <w:tc>
          <w:tcPr>
            <w:tcW w:w="5130" w:type="dxa"/>
          </w:tcPr>
          <w:p w:rsidR="0045672B" w:rsidRDefault="0045672B" w:rsidP="00200069">
            <w:pPr>
              <w:rPr>
                <w:rFonts w:ascii="Times New Roman" w:eastAsia="Times New Roman" w:hAnsi="Times New Roman" w:cs="Times New Roman"/>
              </w:rPr>
            </w:pPr>
            <w:r>
              <w:rPr>
                <w:rFonts w:ascii="Times New Roman" w:eastAsia="Times New Roman" w:hAnsi="Times New Roman" w:cs="Times New Roman"/>
              </w:rPr>
              <w:t>Settings (audio, pun mode on/off, etc.)</w:t>
            </w:r>
          </w:p>
        </w:tc>
      </w:tr>
      <w:tr w:rsidR="0045672B" w:rsidTr="00200069">
        <w:tc>
          <w:tcPr>
            <w:tcW w:w="5130" w:type="dxa"/>
          </w:tcPr>
          <w:p w:rsidR="0045672B" w:rsidRDefault="0045672B" w:rsidP="00200069">
            <w:pPr>
              <w:rPr>
                <w:rFonts w:ascii="Times New Roman" w:eastAsia="Times New Roman" w:hAnsi="Times New Roman" w:cs="Times New Roman"/>
              </w:rPr>
            </w:pPr>
            <w:r>
              <w:rPr>
                <w:rFonts w:ascii="Times New Roman" w:eastAsia="Times New Roman" w:hAnsi="Times New Roman" w:cs="Times New Roman"/>
              </w:rPr>
              <w:t xml:space="preserve">Main Menu (Play, Settings, </w:t>
            </w:r>
            <w:proofErr w:type="gramStart"/>
            <w:r>
              <w:rPr>
                <w:rFonts w:ascii="Times New Roman" w:eastAsia="Times New Roman" w:hAnsi="Times New Roman" w:cs="Times New Roman"/>
              </w:rPr>
              <w:t>Quit(</w:t>
            </w:r>
            <w:proofErr w:type="gramEnd"/>
            <w:r>
              <w:rPr>
                <w:rFonts w:ascii="Times New Roman" w:eastAsia="Times New Roman" w:hAnsi="Times New Roman" w:cs="Times New Roman"/>
              </w:rPr>
              <w:t>?))</w:t>
            </w:r>
          </w:p>
        </w:tc>
      </w:tr>
      <w:tr w:rsidR="0045672B" w:rsidTr="00200069">
        <w:tc>
          <w:tcPr>
            <w:tcW w:w="5130" w:type="dxa"/>
          </w:tcPr>
          <w:p w:rsidR="0045672B" w:rsidRDefault="0045672B" w:rsidP="00200069">
            <w:pPr>
              <w:rPr>
                <w:rFonts w:ascii="Times New Roman" w:eastAsia="Times New Roman" w:hAnsi="Times New Roman" w:cs="Times New Roman"/>
              </w:rPr>
            </w:pPr>
            <w:r>
              <w:rPr>
                <w:rFonts w:ascii="Times New Roman" w:eastAsia="Times New Roman" w:hAnsi="Times New Roman" w:cs="Times New Roman"/>
              </w:rPr>
              <w:t>Scoring system / Scoreboard</w:t>
            </w:r>
          </w:p>
        </w:tc>
      </w:tr>
      <w:tr w:rsidR="0045672B" w:rsidTr="00200069">
        <w:tc>
          <w:tcPr>
            <w:tcW w:w="5130" w:type="dxa"/>
          </w:tcPr>
          <w:p w:rsidR="0045672B" w:rsidRDefault="0045672B" w:rsidP="00200069">
            <w:pPr>
              <w:rPr>
                <w:rFonts w:ascii="Times New Roman" w:eastAsia="Times New Roman" w:hAnsi="Times New Roman" w:cs="Times New Roman"/>
              </w:rPr>
            </w:pPr>
            <w:r>
              <w:rPr>
                <w:rFonts w:ascii="Times New Roman" w:eastAsia="Times New Roman" w:hAnsi="Times New Roman" w:cs="Times New Roman"/>
              </w:rPr>
              <w:t>UFO control system (touch controls)</w:t>
            </w:r>
          </w:p>
        </w:tc>
      </w:tr>
      <w:tr w:rsidR="0045672B" w:rsidTr="00200069">
        <w:tc>
          <w:tcPr>
            <w:tcW w:w="5130" w:type="dxa"/>
          </w:tcPr>
          <w:p w:rsidR="0045672B" w:rsidRDefault="0045672B" w:rsidP="00200069">
            <w:pPr>
              <w:rPr>
                <w:rFonts w:ascii="Times New Roman" w:eastAsia="Times New Roman" w:hAnsi="Times New Roman" w:cs="Times New Roman"/>
              </w:rPr>
            </w:pPr>
            <w:r>
              <w:rPr>
                <w:rFonts w:ascii="Times New Roman" w:eastAsia="Times New Roman" w:hAnsi="Times New Roman" w:cs="Times New Roman"/>
              </w:rPr>
              <w:t>Cow AI / Cow spawning algorithm</w:t>
            </w:r>
          </w:p>
        </w:tc>
      </w:tr>
      <w:tr w:rsidR="0045672B" w:rsidTr="00200069">
        <w:tc>
          <w:tcPr>
            <w:tcW w:w="5130" w:type="dxa"/>
          </w:tcPr>
          <w:p w:rsidR="0045672B" w:rsidRDefault="0045672B" w:rsidP="00200069">
            <w:pPr>
              <w:rPr>
                <w:rFonts w:ascii="Times New Roman" w:eastAsia="Times New Roman" w:hAnsi="Times New Roman" w:cs="Times New Roman"/>
              </w:rPr>
            </w:pPr>
          </w:p>
        </w:tc>
      </w:tr>
      <w:tr w:rsidR="0045672B" w:rsidTr="00200069">
        <w:tc>
          <w:tcPr>
            <w:tcW w:w="5130" w:type="dxa"/>
          </w:tcPr>
          <w:p w:rsidR="0045672B" w:rsidRDefault="0045672B" w:rsidP="00200069">
            <w:pPr>
              <w:rPr>
                <w:rFonts w:ascii="Times New Roman" w:eastAsia="Times New Roman" w:hAnsi="Times New Roman" w:cs="Times New Roman"/>
              </w:rPr>
            </w:pPr>
          </w:p>
        </w:tc>
      </w:tr>
    </w:tbl>
    <w:p w:rsidR="00571F23" w:rsidRDefault="00571F23" w:rsidP="00D20E95">
      <w:pPr>
        <w:rPr>
          <w:rFonts w:ascii="Times New Roman" w:eastAsia="Times New Roman" w:hAnsi="Times New Roman" w:cs="Times New Roman"/>
        </w:rPr>
      </w:pPr>
    </w:p>
    <w:p w:rsidR="006F306C" w:rsidRDefault="006F306C">
      <w:pPr>
        <w:rPr>
          <w:rFonts w:ascii="Times New Roman" w:eastAsia="Times New Roman" w:hAnsi="Times New Roman" w:cs="Times New Roman"/>
        </w:rPr>
      </w:pPr>
      <w:r>
        <w:rPr>
          <w:rFonts w:ascii="Times New Roman" w:eastAsia="Times New Roman" w:hAnsi="Times New Roman" w:cs="Times New Roman"/>
        </w:rPr>
        <w:br w:type="page"/>
      </w:r>
    </w:p>
    <w:p w:rsidR="00927858" w:rsidRPr="00423C26" w:rsidRDefault="00927858" w:rsidP="00927858">
      <w:pPr>
        <w:rPr>
          <w:rFonts w:ascii="Times New Roman" w:eastAsia="Times New Roman" w:hAnsi="Times New Roman" w:cs="Times New Roman"/>
          <w:b/>
        </w:rPr>
      </w:pPr>
      <w:r w:rsidRPr="00423C26">
        <w:rPr>
          <w:rFonts w:ascii="Times New Roman" w:eastAsia="Times New Roman" w:hAnsi="Times New Roman" w:cs="Times New Roman"/>
          <w:b/>
        </w:rPr>
        <w:lastRenderedPageBreak/>
        <w:t>Figure 6-3 – System Overview Diagram</w:t>
      </w:r>
    </w:p>
    <w:p w:rsidR="00927858" w:rsidRDefault="00927858" w:rsidP="00927858">
      <w:pPr>
        <w:rPr>
          <w:rFonts w:ascii="Times New Roman" w:eastAsia="Times New Roman" w:hAnsi="Times New Roman" w:cs="Times New Roman"/>
        </w:rPr>
      </w:pPr>
    </w:p>
    <w:p w:rsidR="00927858" w:rsidRDefault="00927858" w:rsidP="00927858">
      <w:pPr>
        <w:rPr>
          <w:rFonts w:ascii="Times New Roman" w:eastAsia="Times New Roman" w:hAnsi="Times New Roman" w:cs="Times New Roman"/>
        </w:rPr>
      </w:pPr>
      <w:r>
        <w:rPr>
          <w:rFonts w:ascii="Times New Roman" w:eastAsia="Times New Roman" w:hAnsi="Times New Roman" w:cs="Times New Roman"/>
          <w:noProof/>
        </w:rPr>
        <w:pict>
          <v:shape id="Straight Arrow Connector 291" o:spid="_x0000_s1108" type="#_x0000_t32" style="position:absolute;margin-left:489.9pt;margin-top:144.3pt;width:51.35pt;height:0;z-index:25237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0" o:spid="_x0000_s1107" type="#_x0000_t34" style="position:absolute;margin-left:326.5pt;margin-top:109.2pt;width:48.2pt;height:31.95pt;z-index:25237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 id="Elbow Connector 289" o:spid="_x0000_s1106" type="#_x0000_t34" style="position:absolute;margin-left:322.75pt;margin-top:144.3pt;width:51.95pt;height:38.85pt;flip:y;z-index:25237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 id="Elbow Connector 288" o:spid="_x0000_s1105" type="#_x0000_t34" style="position:absolute;margin-left:174.35pt;margin-top:142.4pt;width:32.55pt;height:40.7pt;z-index:25237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 id="Elbow Connector 31" o:spid="_x0000_s1104" type="#_x0000_t34" style="position:absolute;margin-left:174.35pt;margin-top:109.9pt;width:32.55pt;height:29.4pt;flip:y;z-index:25237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 id="Straight Arrow Connector 30" o:spid="_x0000_s1103" type="#_x0000_t32" style="position:absolute;margin-left:1.55pt;margin-top:139.3pt;width:47.6pt;height:0;z-index:25236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" strokecolor="#4f81bd [3204]" strokeweight="2pt">
            <v:stroke startarrow="block" endarrow="block"/>
            <v:shadow on="t" color="black" opacity="24903f" origin=",.5" offset="0,.55556mm"/>
          </v:shape>
        </w:pict>
      </w:r>
      <w:r>
        <w:rPr>
          <w:rFonts w:ascii="Times New Roman" w:eastAsia="Times New Roman" w:hAnsi="Times New Roman" w:cs="Times New Roman"/>
          <w:noProof/>
        </w:rPr>
        <w:pict>
          <v:shape id="_x0000_s1102" type="#_x0000_t202" style="position:absolute;margin-left:390.35pt;margin-top:132.35pt;width:89.5pt;height:110.6pt;z-index:252368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" strokecolor="white [3212]">
            <v:textbox style="mso-fit-shape-to-text:t">
              <w:txbxContent>
                <w:p w:rsidR="00927858" w:rsidRDefault="00927858" w:rsidP="00927858">
                  <w:r>
                    <w:t>Score Tracker</w:t>
                  </w:r>
                </w:p>
              </w:txbxContent>
            </v:textbox>
            <w10:wrap type="square"/>
          </v:shape>
        </w:pict>
      </w:r>
      <w:r>
        <w:rPr>
          <w:rFonts w:ascii="Times New Roman" w:eastAsia="Times New Roman" w:hAnsi="Times New Roman" w:cs="Times New Roman"/>
          <w:noProof/>
        </w:rPr>
        <w:pict>
          <v:oval id="Oval 28" o:spid="_x0000_s1101" style="position:absolute;margin-left:371.65pt;margin-top:120.6pt;width:120.85pt;height:45.7pt;z-index:252367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" fillcolor="white [3212]" strokecolor="#4579b8 [3044]">
            <v:shadow on="t" color="black" opacity="22937f" origin=",.5" offset="0,.63889mm"/>
          </v:oval>
        </w:pict>
      </w:r>
      <w:r w:rsidRPr="0046619D">
        <w:rPr>
          <w:rFonts w:ascii="Times New Roman" w:eastAsia="Times New Roman" w:hAnsi="Times New Roman" w:cs="Times New Roman"/>
          <w:b/>
          <w:noProof/>
        </w:rPr>
        <w:pict>
          <v:shape id="_x0000_s1100" type="#_x0000_t202" style="position:absolute;margin-left:556.8pt;margin-top:89.15pt;width:77pt;height:110.6pt;rotation:90;z-index:2523663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">
            <v:textbox style="mso-fit-shape-to-text:t">
              <w:txbxContent>
                <w:p w:rsidR="00927858" w:rsidRDefault="00927858" w:rsidP="00927858">
                  <w:r>
                    <w:t>Scoreboard</w:t>
                  </w:r>
                </w:p>
              </w:txbxContent>
            </v:textbox>
            <w10:wrap type="square"/>
          </v:shape>
        </w:pict>
      </w:r>
      <w:r>
        <w:rPr>
          <w:rFonts w:ascii="Times New Roman" w:eastAsia="Times New Roman" w:hAnsi="Times New Roman" w:cs="Times New Roman"/>
          <w:noProof/>
        </w:rPr>
        <w:pict>
          <v:shape id="_x0000_s1099" type="#_x0000_t202" style="position:absolute;margin-left:221.3pt;margin-top:172.45pt;width:98.25pt;height:110.6pt;z-index:252365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" strokecolor="white [3212]">
            <v:textbox style="mso-fit-shape-to-text:t">
              <w:txbxContent>
                <w:p w:rsidR="00927858" w:rsidRDefault="00927858" w:rsidP="00927858">
                  <w:r>
                    <w:t>Campaign Mode</w:t>
                  </w:r>
                </w:p>
              </w:txbxContent>
            </v:textbox>
            <w10:wrap type="square"/>
          </v:shape>
        </w:pict>
      </w:r>
      <w:r>
        <w:rPr>
          <w:rFonts w:ascii="Times New Roman" w:eastAsia="Times New Roman" w:hAnsi="Times New Roman" w:cs="Times New Roman"/>
          <w:noProof/>
        </w:rPr>
        <w:pict>
          <v:shape id="_x0000_s1098" type="#_x0000_t202" style="position:absolute;margin-left:226.95pt;margin-top:98.55pt;width:86.4pt;height:110.6pt;z-index:252364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" strokecolor="white [3212]">
            <v:textbox style="mso-fit-shape-to-text:t">
              <w:txbxContent>
                <w:p w:rsidR="00927858" w:rsidRDefault="00927858" w:rsidP="00927858">
                  <w:r>
                    <w:t>Endless Mode</w:t>
                  </w:r>
                </w:p>
              </w:txbxContent>
            </v:textbox>
            <w10:wrap type="square"/>
          </v:shape>
        </w:pict>
      </w:r>
      <w:r>
        <w:rPr>
          <w:rFonts w:ascii="Times New Roman" w:eastAsia="Times New Roman" w:hAnsi="Times New Roman" w:cs="Times New Roman"/>
          <w:noProof/>
        </w:rPr>
        <w:pict>
          <v:oval id="Oval 23" o:spid="_x0000_s1097" style="position:absolute;margin-left:208.25pt;margin-top:160.65pt;width:120.85pt;height:45.7pt;z-index:252363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" fillcolor="white [3212]" strokecolor="#4579b8 [3044]">
            <v:shadow on="t" color="black" opacity="22937f" origin=",.5" offset="0,.63889mm"/>
          </v:oval>
        </w:pict>
      </w:r>
      <w:r>
        <w:rPr>
          <w:rFonts w:ascii="Times New Roman" w:eastAsia="Times New Roman" w:hAnsi="Times New Roman" w:cs="Times New Roman"/>
          <w:noProof/>
        </w:rPr>
        <w:pict>
          <v:oval id="Oval 22" o:spid="_x0000_s1096" style="position:absolute;margin-left:208.5pt;margin-top:86.6pt;width:120.85pt;height:45.7pt;z-index:252362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" fillcolor="white [3212]" strokecolor="#4579b8 [3044]">
            <v:shadow on="t" color="black" opacity="22937f" origin=",.5" offset="0,.63889mm"/>
          </v:oval>
        </w:pict>
      </w:r>
      <w:r>
        <w:rPr>
          <w:rFonts w:ascii="Times New Roman" w:eastAsia="Times New Roman" w:hAnsi="Times New Roman" w:cs="Times New Roman"/>
          <w:noProof/>
        </w:rPr>
        <w:pict>
          <v:shape id="_x0000_s1095" type="#_x0000_t202" style="position:absolute;margin-left:81.65pt;margin-top:129.2pt;width:68.85pt;height:110.6pt;z-index:2523612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" strokecolor="white [3212]">
            <v:textbox style="mso-fit-shape-to-text:t">
              <w:txbxContent>
                <w:p w:rsidR="00927858" w:rsidRDefault="00927858" w:rsidP="00927858">
                  <w:r>
                    <w:t>Game App</w:t>
                  </w:r>
                </w:p>
              </w:txbxContent>
            </v:textbox>
            <w10:wrap type="square"/>
          </v:shape>
        </w:pict>
      </w:r>
      <w:r>
        <w:rPr>
          <w:rFonts w:ascii="Times New Roman" w:eastAsia="Times New Roman" w:hAnsi="Times New Roman" w:cs="Times New Roman"/>
          <w:noProof/>
        </w:rPr>
        <w:pict>
          <v:oval id="Oval 20" o:spid="_x0000_s1094" style="position:absolute;margin-left:55.4pt;margin-top:117.35pt;width:120.85pt;height:45.7pt;z-index:252360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" fillcolor="white [3212]" strokecolor="#4579b8 [3044]">
            <v:shadow on="t" color="black" opacity="22937f" origin=",.5" offset="0,.63889mm"/>
          </v:oval>
        </w:pict>
      </w:r>
      <w:r>
        <w:rPr>
          <w:rFonts w:ascii="Times New Roman" w:eastAsia="Times New Roman" w:hAnsi="Times New Roman" w:cs="Times New Roman"/>
          <w:noProof/>
        </w:rPr>
        <w:pict>
          <v:shape id="_x0000_s1093" type="#_x0000_t202" style="position:absolute;margin-left:6.75pt;margin-top:79.75pt;width:50.05pt;height:110.6pt;rotation:90;z-index:25235916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">
            <v:textbox style="mso-fit-shape-to-text:t">
              <w:txbxContent>
                <w:p w:rsidR="00927858" w:rsidRDefault="00927858" w:rsidP="00927858">
                  <w:r>
                    <w:t>Player</w:t>
                  </w:r>
                </w:p>
              </w:txbxContent>
            </v:textbox>
            <w10:wrap type="square"/>
          </v:shape>
        </w:pict>
      </w:r>
      <w:r>
        <w:rPr>
          <w:rFonts w:ascii="Times New Roman" w:eastAsia="Times New Roman" w:hAnsi="Times New Roman" w:cs="Times New Roman"/>
          <w:noProof/>
        </w:rPr>
        <w:pict>
          <v:roundrect id="Rounded Rectangle 1" o:spid="_x0000_s1092" style="position:absolute;margin-left:26.3pt;margin-top:111.15pt;width:495.35pt;height:278.65pt;z-index:252358144;visibility:visible;mso-position-vertical-relative:top-margin-area;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" filled="f" strokecolor="#4579b8 [3044]">
            <v:shadow on="t" color="black" opacity="22937f" origin=",.5" offset="0,.63889mm"/>
            <w10:wrap anchory="margin"/>
          </v:roundrect>
        </w:pict>
      </w:r>
      <w:r>
        <w:rPr>
          <w:rFonts w:ascii="Times New Roman" w:eastAsia="Times New Roman" w:hAnsi="Times New Roman" w:cs="Times New Roman"/>
        </w:rPr>
        <w:br w:type="page"/>
      </w:r>
    </w:p>
    <w:p w:rsidR="006F306C" w:rsidRDefault="006F306C" w:rsidP="00D20E95">
      <w:pPr>
        <w:rPr>
          <w:rFonts w:ascii="Times New Roman" w:eastAsia="Times New Roman" w:hAnsi="Times New Roman" w:cs="Times New Roman"/>
          <w:b/>
        </w:rPr>
      </w:pPr>
      <w:r w:rsidRPr="00423C26">
        <w:rPr>
          <w:rFonts w:ascii="Times New Roman" w:eastAsia="Times New Roman" w:hAnsi="Times New Roman" w:cs="Times New Roman"/>
          <w:b/>
        </w:rPr>
        <w:lastRenderedPageBreak/>
        <w:t>Figure 6-4 – Screen Hierarchy Diagram</w:t>
      </w:r>
    </w:p>
    <w:p w:rsidR="00423C26" w:rsidRDefault="00423C26" w:rsidP="00D20E95">
      <w:pPr>
        <w:rPr>
          <w:rFonts w:ascii="Times New Roman" w:eastAsia="Times New Roman" w:hAnsi="Times New Roman" w:cs="Times New Roman"/>
          <w:b/>
        </w:rPr>
      </w:pPr>
    </w:p>
    <w:p w:rsidR="00423C26" w:rsidRDefault="009A2A5D" w:rsidP="00D20E95">
      <w:pPr>
        <w:rPr>
          <w:rFonts w:ascii="Times New Roman" w:eastAsia="Times New Roman" w:hAnsi="Times New Roman" w:cs="Times New Roman"/>
          <w:b/>
        </w:rPr>
      </w:pPr>
      <w:r>
        <w:rPr>
          <w:rFonts w:ascii="Times New Roman" w:eastAsia="Times New Roman" w:hAnsi="Times New Roman" w:cs="Times New Roman"/>
          <w:b/>
          <w:noProof/>
        </w:rPr>
        <w:pict>
          <v:shape id="Text Box 2" o:spid="_x0000_s1027" type="#_x0000_t202" style="position:absolute;margin-left:240.3pt;margin-top:13.35pt;width:91pt;height:110.55pt;z-index:250967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">
            <v:textbox style="mso-fit-shape-to-text:t">
              <w:txbxContent>
                <w:p w:rsidR="00102721" w:rsidRDefault="00667973" w:rsidP="00102721">
                  <w:pPr>
                    <w:jc w:val="center"/>
                  </w:pPr>
                  <w:r>
                    <w:t>Main Menu</w:t>
                  </w:r>
                </w:p>
              </w:txbxContent>
            </v:textbox>
          </v:shape>
        </w:pict>
      </w:r>
    </w:p>
    <w:p w:rsidR="00423C26" w:rsidRPr="00423C26" w:rsidRDefault="00423C26" w:rsidP="00D20E95">
      <w:pPr>
        <w:rPr>
          <w:rFonts w:ascii="Times New Roman" w:eastAsia="Times New Roman" w:hAnsi="Times New Roman" w:cs="Times New Roman"/>
          <w:b/>
        </w:rPr>
      </w:pPr>
    </w:p>
    <w:p w:rsidR="006F306C" w:rsidRDefault="009A2A5D" w:rsidP="00D20E95">
      <w:pPr>
        <w:rPr>
          <w:rFonts w:ascii="Times New Roman" w:eastAsia="Times New Roman" w:hAnsi="Times New Roman" w:cs="Times New Roman"/>
        </w:rPr>
      </w:pPr>
      <w:r>
        <w:rPr>
          <w:rFonts w:ascii="Times New Roman" w:eastAsia="Times New Roman" w:hAnsi="Times New Roman" w:cs="Times New Roman"/>
          <w:noProof/>
        </w:rPr>
        <w:pict>
          <v:line id="Straight Connector 12" o:spid="_x0000_s1082" style="position:absolute;z-index:251675648;visibility:visible;mso-width-relative:margin;mso-height-relative:margin" from="285.5pt,8.15pt" to="28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" strokecolor="black [3213]" strokeweight="1pt">
            <v:stroke endarrow="block"/>
          </v:line>
        </w:pict>
      </w:r>
    </w:p>
    <w:p w:rsidR="006F306C" w:rsidRDefault="006F306C" w:rsidP="00D20E95">
      <w:pPr>
        <w:rPr>
          <w:rFonts w:ascii="Times New Roman" w:eastAsia="Times New Roman" w:hAnsi="Times New Roman" w:cs="Times New Roman"/>
        </w:rPr>
      </w:pPr>
    </w:p>
    <w:p w:rsidR="00477930" w:rsidRDefault="00477930" w:rsidP="00D20E95">
      <w:pPr>
        <w:rPr>
          <w:rFonts w:ascii="Times New Roman" w:eastAsia="Times New Roman" w:hAnsi="Times New Roman" w:cs="Times New Roman"/>
        </w:rPr>
      </w:pPr>
    </w:p>
    <w:p w:rsidR="00477930" w:rsidRDefault="009A2A5D" w:rsidP="00D20E95">
      <w:pPr>
        <w:rPr>
          <w:rFonts w:ascii="Times New Roman" w:eastAsia="Times New Roman" w:hAnsi="Times New Roman" w:cs="Times New Roman"/>
        </w:rPr>
      </w:pPr>
      <w:r>
        <w:rPr>
          <w:rFonts w:ascii="Times New Roman" w:eastAsia="Times New Roman" w:hAnsi="Times New Roman" w:cs="Times New Roman"/>
          <w:noProof/>
        </w:rPr>
        <w:pict>
          <v:line id="Straight Connector 14" o:spid="_x0000_s1081" style="position:absolute;z-index:251045376;visibility:visible;mso-width-relative:margin;mso-height-relative:margin" from="207.5pt,5.6pt" to="20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" strokecolor="black [3213]" strokeweight="1pt">
            <v:stroke endarrow="block"/>
          </v:line>
        </w:pict>
      </w:r>
      <w:r>
        <w:rPr>
          <w:rFonts w:ascii="Times New Roman" w:eastAsia="Times New Roman" w:hAnsi="Times New Roman" w:cs="Times New Roman"/>
          <w:noProof/>
        </w:rPr>
        <w:pict>
          <v:line id="Straight Connector 17" o:spid="_x0000_s1080" style="position:absolute;z-index:251123200;visibility:visible;mso-width-relative:margin;mso-height-relative:margin" from="5in,5.15pt" to="5in,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" strokecolor="black [3213]" strokeweight="1pt">
            <v:stroke endarrow="block"/>
          </v:line>
        </w:pict>
      </w:r>
      <w:r>
        <w:rPr>
          <w:rFonts w:ascii="Times New Roman" w:eastAsia="Times New Roman" w:hAnsi="Times New Roman" w:cs="Times New Roman"/>
          <w:noProof/>
        </w:rPr>
        <w:pict>
          <v:line id="Straight Connector 11" o:spid="_x0000_s1079" style="position:absolute;z-index:251026944;visibility:visible;mso-width-relative:margin;mso-height-relative:margin" from="45.4pt,7pt" to="45.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" strokecolor="black [3213]" strokeweight="1pt">
            <v:stroke endarrow="block"/>
          </v:line>
        </w:pict>
      </w:r>
      <w:r>
        <w:rPr>
          <w:rFonts w:ascii="Times New Roman" w:eastAsia="Times New Roman" w:hAnsi="Times New Roman" w:cs="Times New Roman"/>
          <w:noProof/>
        </w:rPr>
        <w:pict>
          <v:line id="Straight Connector 13" o:spid="_x0000_s1078" style="position:absolute;z-index:251035136;visibility:visible;mso-width-relative:margin;mso-height-relative:margin" from="515.9pt,4.6pt" to="515.9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" strokecolor="black [3213]" strokeweight="1pt">
            <v:stroke endarrow="block"/>
          </v:line>
        </w:pict>
      </w:r>
      <w:r>
        <w:rPr>
          <w:rFonts w:ascii="Times New Roman" w:eastAsia="Times New Roman" w:hAnsi="Times New Roman" w:cs="Times New Roman"/>
          <w:noProof/>
        </w:rPr>
        <w:pict>
          <v:line id="Straight Connector 9" o:spid="_x0000_s1077" style="position:absolute;flip:x;z-index:251019776;visibility:visible;mso-width-relative:margin;mso-height-relative:margin" from="45.6pt,4.25pt" to="516.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" strokecolor="black [3213]" strokeweight="1pt"/>
        </w:pict>
      </w:r>
    </w:p>
    <w:p w:rsidR="00477930" w:rsidRDefault="00477930" w:rsidP="00D20E95">
      <w:pPr>
        <w:rPr>
          <w:rFonts w:ascii="Times New Roman" w:eastAsia="Times New Roman" w:hAnsi="Times New Roman" w:cs="Times New Roman"/>
        </w:rPr>
      </w:pPr>
    </w:p>
    <w:p w:rsidR="006F306C" w:rsidRDefault="009A2A5D" w:rsidP="00D20E95">
      <w:pPr>
        <w:rPr>
          <w:rFonts w:ascii="Times New Roman" w:eastAsia="Times New Roman" w:hAnsi="Times New Roman" w:cs="Times New Roman"/>
        </w:rPr>
      </w:pPr>
      <w:r>
        <w:rPr>
          <w:rFonts w:ascii="Times New Roman" w:eastAsia="Times New Roman" w:hAnsi="Times New Roman" w:cs="Times New Roman"/>
          <w:noProof/>
        </w:rPr>
        <w:pict>
          <v:shape id="_x0000_s1028" type="#_x0000_t202" style="position:absolute;margin-left:314.7pt;margin-top:4.4pt;width:91pt;height:110.55pt;z-index:2510095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">
            <v:textbox style="mso-fit-shape-to-text:t">
              <w:txbxContent>
                <w:p w:rsidR="00102721" w:rsidRDefault="00667973" w:rsidP="00102721">
                  <w:pPr>
                    <w:jc w:val="center"/>
                  </w:pPr>
                  <w:r>
                    <w:t>Extras</w:t>
                  </w:r>
                </w:p>
              </w:txbxContent>
            </v:textbox>
          </v:shape>
        </w:pict>
      </w:r>
      <w:r>
        <w:rPr>
          <w:rFonts w:ascii="Times New Roman" w:eastAsia="Times New Roman" w:hAnsi="Times New Roman" w:cs="Times New Roman"/>
          <w:noProof/>
        </w:rPr>
        <w:pict>
          <v:shape id="Text Box 10" o:spid="_x0000_s1029" type="#_x0000_t202" style="position:absolute;margin-left:470.4pt;margin-top:3.05pt;width:91pt;height:21.6pt;z-index:25110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" fillcolor="white [3201]" strokeweight=".5pt">
            <v:textbox>
              <w:txbxContent>
                <w:p w:rsidR="00667973" w:rsidRDefault="00667973">
                  <w:r>
                    <w:t>Quit</w:t>
                  </w:r>
                  <w:r w:rsidR="00C623E2">
                    <w:t>?</w:t>
                  </w:r>
                </w:p>
              </w:txbxContent>
            </v:textbox>
          </v:shape>
        </w:pict>
      </w:r>
      <w:r>
        <w:rPr>
          <w:rFonts w:ascii="Times New Roman" w:eastAsia="Times New Roman" w:hAnsi="Times New Roman" w:cs="Times New Roman"/>
          <w:noProof/>
        </w:rPr>
        <w:pict>
          <v:shape id="_x0000_s1030" type="#_x0000_t202" style="position:absolute;margin-left:162.3pt;margin-top:4.3pt;width:91pt;height:110.55pt;z-index:2509921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">
            <v:textbox style="mso-fit-shape-to-text:t">
              <w:txbxContent>
                <w:p w:rsidR="00102721" w:rsidRDefault="00667973" w:rsidP="00102721">
                  <w:pPr>
                    <w:jc w:val="center"/>
                  </w:pPr>
                  <w:r>
                    <w:t>Settings</w:t>
                  </w:r>
                </w:p>
              </w:txbxContent>
            </v:textbox>
          </v:shape>
        </w:pict>
      </w:r>
      <w:r>
        <w:rPr>
          <w:rFonts w:ascii="Times New Roman" w:eastAsia="Times New Roman" w:hAnsi="Times New Roman" w:cs="Times New Roman"/>
          <w:noProof/>
        </w:rPr>
        <w:pict>
          <v:shape id="_x0000_s1031" type="#_x0000_t202" style="position:absolute;margin-left:.8pt;margin-top:5.95pt;width:91pt;height:110.55pt;z-index:2509788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">
            <v:textbox style="mso-fit-shape-to-text:t">
              <w:txbxContent>
                <w:p w:rsidR="00102721" w:rsidRDefault="00667973" w:rsidP="00102721">
                  <w:pPr>
                    <w:jc w:val="center"/>
                  </w:pPr>
                  <w:r>
                    <w:t>Play</w:t>
                  </w:r>
                </w:p>
              </w:txbxContent>
            </v:textbox>
          </v:shape>
        </w:pict>
      </w:r>
    </w:p>
    <w:p w:rsidR="00675B53" w:rsidRDefault="009A2A5D" w:rsidP="00D20E95">
      <w:pPr>
        <w:rPr>
          <w:rFonts w:ascii="Times New Roman" w:eastAsia="Times New Roman" w:hAnsi="Times New Roman" w:cs="Times New Roman"/>
        </w:rPr>
      </w:pPr>
      <w:r>
        <w:rPr>
          <w:rFonts w:ascii="Times New Roman" w:eastAsia="Times New Roman" w:hAnsi="Times New Roman" w:cs="Times New Roman"/>
          <w:noProof/>
        </w:rPr>
        <w:pict>
          <v:line id="Straight Connector 28" o:spid="_x0000_s1076" style="position:absolute;flip:y;z-index:251326976;visibility:visible;mso-width-relative:margin;mso-height-relative:margin" from="207.6pt,12.65pt" to="207.6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" strokecolor="black [3213]" strokeweight="1pt"/>
        </w:pict>
      </w:r>
      <w:r>
        <w:rPr>
          <w:rFonts w:ascii="Times New Roman" w:eastAsia="Times New Roman" w:hAnsi="Times New Roman" w:cs="Times New Roman"/>
          <w:noProof/>
        </w:rPr>
        <w:pict>
          <v:line id="Straight Connector 26" o:spid="_x0000_s1075" style="position:absolute;flip:x y;z-index:251308544;visibility:visible;mso-width-relative:margin;mso-height-relative:margin" from="5in,12.65pt" to="5in,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" strokecolor="black [3213]" strokeweight="1pt"/>
        </w:pict>
      </w:r>
    </w:p>
    <w:p w:rsidR="00675B53" w:rsidRDefault="009A2A5D" w:rsidP="00D20E95">
      <w:pPr>
        <w:rPr>
          <w:rFonts w:ascii="Times New Roman" w:eastAsia="Times New Roman" w:hAnsi="Times New Roman" w:cs="Times New Roman"/>
        </w:rPr>
      </w:pPr>
      <w:r>
        <w:rPr>
          <w:rFonts w:ascii="Times New Roman" w:eastAsia="Times New Roman" w:hAnsi="Times New Roman" w:cs="Times New Roman"/>
          <w:noProof/>
        </w:rPr>
        <w:pict>
          <v:line id="Straight Connector 2" o:spid="_x0000_s1074" style="position:absolute;flip:x;z-index:251053568;visibility:visible;mso-width-relative:margin;mso-height-relative:margin" from="44.4pt,.7pt" to="45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" strokecolor="black [3213]" strokeweight="1pt">
            <v:stroke endarrow="block"/>
          </v:line>
        </w:pict>
      </w:r>
    </w:p>
    <w:p w:rsidR="00675B53" w:rsidRDefault="009A2A5D" w:rsidP="00D20E95">
      <w:pPr>
        <w:rPr>
          <w:rFonts w:ascii="Times New Roman" w:eastAsia="Times New Roman" w:hAnsi="Times New Roman" w:cs="Times New Roman"/>
        </w:rPr>
      </w:pPr>
      <w:r>
        <w:rPr>
          <w:rFonts w:ascii="Times New Roman" w:eastAsia="Times New Roman" w:hAnsi="Times New Roman" w:cs="Times New Roman"/>
          <w:noProof/>
        </w:rPr>
        <w:pict>
          <v:line id="Straight Connector 31" o:spid="_x0000_s1073" style="position:absolute;z-index:251350528;visibility:visible;mso-width-relative:margin;mso-height-relative:margin" from="207.6pt,13.3pt" to="223.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" strokecolor="black [3213]" strokeweight="1pt">
            <v:stroke endarrow="block"/>
          </v:line>
        </w:pict>
      </w:r>
      <w:r>
        <w:rPr>
          <w:rFonts w:ascii="Times New Roman" w:eastAsia="Times New Roman" w:hAnsi="Times New Roman" w:cs="Times New Roman"/>
          <w:noProof/>
        </w:rPr>
        <w:pict>
          <v:shape id="Text Box 18" o:spid="_x0000_s1032" type="#_x0000_t202" style="position:absolute;margin-left:223.4pt;margin-top:1.8pt;width:91pt;height:21.6pt;z-index:251143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" fillcolor="white [3201]" strokeweight=".5pt">
            <v:textbox>
              <w:txbxContent>
                <w:p w:rsidR="00667973" w:rsidRDefault="00C623E2" w:rsidP="00667973">
                  <w:r>
                    <w:t>Moosic Slider</w:t>
                  </w:r>
                </w:p>
              </w:txbxContent>
            </v:textbox>
          </v:shape>
        </w:pict>
      </w:r>
      <w:r>
        <w:rPr>
          <w:rFonts w:ascii="Times New Roman" w:eastAsia="Times New Roman" w:hAnsi="Times New Roman" w:cs="Times New Roman"/>
          <w:noProof/>
        </w:rPr>
        <w:pict>
          <v:line id="Straight Connector 27" o:spid="_x0000_s1072" style="position:absolute;z-index:251321856;visibility:visible;mso-width-relative:margin;mso-height-relative:margin" from="478.8pt,13.2pt" to="478.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" strokecolor="black [3213]" strokeweight="1pt">
            <v:stroke endarrow="block"/>
          </v:line>
        </w:pict>
      </w:r>
      <w:r>
        <w:rPr>
          <w:rFonts w:ascii="Times New Roman" w:eastAsia="Times New Roman" w:hAnsi="Times New Roman" w:cs="Times New Roman"/>
          <w:noProof/>
        </w:rPr>
        <w:pict>
          <v:line id="Straight Connector 24" o:spid="_x0000_s1071" style="position:absolute;z-index:251279872;visibility:visible;mso-width-relative:margin;mso-height-relative:margin" from="5in,13.2pt" to="5in,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" strokecolor="black [3213]" strokeweight="1pt">
            <v:stroke endarrow="block"/>
          </v:line>
        </w:pict>
      </w:r>
      <w:r>
        <w:rPr>
          <w:rFonts w:ascii="Times New Roman" w:eastAsia="Times New Roman" w:hAnsi="Times New Roman" w:cs="Times New Roman"/>
          <w:noProof/>
        </w:rPr>
        <w:pict>
          <v:line id="Straight Connector 25" o:spid="_x0000_s1070" style="position:absolute;flip:y;z-index:251295232;visibility:visible;mso-width-relative:margin;mso-height-relative:margin" from="5in,13.4pt" to="478.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" strokecolor="black [3213]" strokeweight="1pt"/>
        </w:pict>
      </w:r>
    </w:p>
    <w:p w:rsidR="00675B53" w:rsidRDefault="009A2A5D" w:rsidP="00D20E95">
      <w:pPr>
        <w:rPr>
          <w:rFonts w:ascii="Times New Roman" w:eastAsia="Times New Roman" w:hAnsi="Times New Roman" w:cs="Times New Roman"/>
        </w:rPr>
      </w:pPr>
      <w:r>
        <w:rPr>
          <w:rFonts w:ascii="Times New Roman" w:eastAsia="Times New Roman" w:hAnsi="Times New Roman" w:cs="Times New Roman"/>
          <w:noProof/>
        </w:rPr>
        <w:pict>
          <v:shape id="Text Box 295" o:spid="_x0000_s1033" type="#_x0000_t202" style="position:absolute;margin-left:387.8pt;margin-top:411.8pt;width:91pt;height:21.6pt;z-index:2517120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" fillcolor="white [3201]" strokeweight=".5pt">
            <v:textbox>
              <w:txbxContent>
                <w:p w:rsidR="00C623E2" w:rsidRDefault="00556AC1" w:rsidP="00C623E2">
                  <w:r>
                    <w:t>Store Screen</w:t>
                  </w:r>
                </w:p>
              </w:txbxContent>
            </v:textbox>
          </v:shape>
        </w:pict>
      </w:r>
      <w:r>
        <w:rPr>
          <w:rFonts w:ascii="Times New Roman" w:eastAsia="Times New Roman" w:hAnsi="Times New Roman" w:cs="Times New Roman"/>
          <w:noProof/>
        </w:rPr>
        <w:pict>
          <v:shape id="Text Box 296" o:spid="_x0000_s1034" type="#_x0000_t202" style="position:absolute;margin-left:269pt;margin-top:413.5pt;width:91pt;height:21.6pt;z-index:25177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" fillcolor="white [3201]" strokeweight=".5pt">
            <v:textbox>
              <w:txbxContent>
                <w:p w:rsidR="00C623E2" w:rsidRDefault="00556AC1" w:rsidP="00C623E2">
                  <w:r>
                    <w:t>Failed Screen</w:t>
                  </w:r>
                </w:p>
              </w:txbxContent>
            </v:textbox>
          </v:shape>
        </w:pict>
      </w:r>
      <w:r>
        <w:rPr>
          <w:rFonts w:ascii="Times New Roman" w:eastAsia="Times New Roman" w:hAnsi="Times New Roman" w:cs="Times New Roman"/>
          <w:noProof/>
        </w:rPr>
        <w:pict>
          <v:line id="Straight Connector 323" o:spid="_x0000_s1069" style="position:absolute;z-index:252348928;visibility:visible;mso-width-relative:margin;mso-height-relative:margin" from="314pt,385.1pt" to="314pt,4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" strokecolor="black [3213]" strokeweight="1pt">
            <v:stroke endarrow="block"/>
          </v:line>
        </w:pict>
      </w:r>
      <w:r>
        <w:rPr>
          <w:rFonts w:ascii="Times New Roman" w:eastAsia="Times New Roman" w:hAnsi="Times New Roman" w:cs="Times New Roman"/>
          <w:noProof/>
        </w:rPr>
        <w:pict>
          <v:line id="Straight Connector 322" o:spid="_x0000_s1068" style="position:absolute;z-index:252340736;visibility:visible;mso-width-relative:margin;mso-height-relative:margin" from="433.2pt,385.1pt" to="433.2pt,4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" strokecolor="black [3213]" strokeweight="1pt">
            <v:stroke endarrow="block"/>
          </v:line>
        </w:pict>
      </w:r>
      <w:bookmarkStart w:id="0" w:name="_GoBack"/>
      <w:bookmarkEnd w:id="0"/>
      <w:r>
        <w:rPr>
          <w:rFonts w:ascii="Times New Roman" w:eastAsia="Times New Roman" w:hAnsi="Times New Roman" w:cs="Times New Roman"/>
          <w:noProof/>
        </w:rPr>
        <w:pict>
          <v:line id="Straight Connector 319" o:spid="_x0000_s1067" style="position:absolute;flip:y;z-index:252319232;visibility:visible;mso-width-relative:margin;mso-height-relative:margin" from="314.2pt,385.3pt" to="433pt,3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" strokecolor="black [3213]" strokeweight="1pt"/>
        </w:pict>
      </w:r>
      <w:r>
        <w:rPr>
          <w:rFonts w:ascii="Times New Roman" w:eastAsia="Times New Roman" w:hAnsi="Times New Roman" w:cs="Times New Roman"/>
          <w:noProof/>
        </w:rPr>
        <w:pict>
          <v:line id="Straight Connector 320" o:spid="_x0000_s1066" style="position:absolute;flip:x y;z-index:252325376;visibility:visible;mso-width-relative:margin;mso-height-relative:margin" from="373.2pt,357.1pt" to="373.2pt,3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" strokecolor="black [3213]" strokeweight="1pt"/>
        </w:pict>
      </w:r>
      <w:r>
        <w:rPr>
          <w:rFonts w:ascii="Times New Roman" w:eastAsia="Times New Roman" w:hAnsi="Times New Roman" w:cs="Times New Roman"/>
          <w:noProof/>
        </w:rPr>
        <w:pict>
          <v:shape id="Text Box 298" o:spid="_x0000_s1035" type="#_x0000_t202" style="position:absolute;margin-left:329.4pt;margin-top:335.6pt;width:91pt;height:21.6pt;z-index:25190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" fillcolor="white [3201]" strokeweight=".5pt">
            <v:textbox>
              <w:txbxContent>
                <w:p w:rsidR="00C623E2" w:rsidRDefault="00556AC1" w:rsidP="00C623E2">
                  <w:r>
                    <w:t>In-game</w:t>
                  </w:r>
                </w:p>
              </w:txbxContent>
            </v:textbox>
          </v:shape>
        </w:pict>
      </w:r>
      <w:r>
        <w:rPr>
          <w:rFonts w:ascii="Times New Roman" w:eastAsia="Times New Roman" w:hAnsi="Times New Roman" w:cs="Times New Roman"/>
          <w:noProof/>
        </w:rPr>
        <w:pict>
          <v:line id="Straight Connector 318" o:spid="_x0000_s1065" style="position:absolute;z-index:252304896;visibility:visible;mso-width-relative:margin;mso-height-relative:margin" from="374.4pt,309.7pt" to="374.4pt,3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" strokecolor="black [3213]" strokeweight="1pt">
            <v:stroke endarrow="block"/>
          </v:line>
        </w:pict>
      </w:r>
      <w:r>
        <w:rPr>
          <w:rFonts w:ascii="Times New Roman" w:eastAsia="Times New Roman" w:hAnsi="Times New Roman" w:cs="Times New Roman"/>
          <w:noProof/>
        </w:rPr>
        <w:pict>
          <v:line id="Straight Connector 314" o:spid="_x0000_s1064" style="position:absolute;flip:x y;z-index:252265984;visibility:visible;mso-width-relative:margin;mso-height-relative:margin" from="374.4pt,280.8pt" to="374.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" strokecolor="black [3213]" strokeweight="1pt"/>
        </w:pict>
      </w:r>
      <w:r>
        <w:rPr>
          <w:rFonts w:ascii="Times New Roman" w:eastAsia="Times New Roman" w:hAnsi="Times New Roman" w:cs="Times New Roman"/>
          <w:noProof/>
        </w:rPr>
        <w:pict>
          <v:line id="Straight Connector 315" o:spid="_x0000_s1063" style="position:absolute;flip:x y;z-index:252280320;visibility:visible;mso-width-relative:margin;mso-height-relative:margin" from="534pt,280.9pt" to="534pt,3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" strokecolor="black [3213]" strokeweight="1pt"/>
        </w:pict>
      </w:r>
      <w:r>
        <w:rPr>
          <w:rFonts w:ascii="Times New Roman" w:eastAsia="Times New Roman" w:hAnsi="Times New Roman" w:cs="Times New Roman"/>
          <w:noProof/>
        </w:rPr>
        <w:pict>
          <v:line id="Straight Connector 313" o:spid="_x0000_s1062" style="position:absolute;z-index:252253696;visibility:visible;mso-width-relative:margin;mso-height-relative:margin" from="206.4pt,309.6pt" to="535.2pt,3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" strokecolor="black [3213]" strokeweight="1pt"/>
        </w:pict>
      </w:r>
      <w:r>
        <w:rPr>
          <w:rFonts w:ascii="Times New Roman" w:eastAsia="Times New Roman" w:hAnsi="Times New Roman" w:cs="Times New Roman"/>
          <w:noProof/>
        </w:rPr>
        <w:pict>
          <v:line id="Straight Connector 316" o:spid="_x0000_s1061" style="position:absolute;flip:x y;z-index:252294656;visibility:visible;mso-width-relative:margin;mso-height-relative:margin" from="206.4pt,281.5pt" to="206.4pt,3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" strokecolor="black [3213]" strokeweight="1pt"/>
        </w:pict>
      </w:r>
      <w:r>
        <w:rPr>
          <w:rFonts w:ascii="Times New Roman" w:eastAsia="Times New Roman" w:hAnsi="Times New Roman" w:cs="Times New Roman"/>
          <w:noProof/>
        </w:rPr>
        <w:pict>
          <v:shape id="Text Box 291" o:spid="_x0000_s1036" type="#_x0000_t202" style="position:absolute;margin-left:329.4pt;margin-top:259.3pt;width:91pt;height:21.6pt;z-index:25149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" fillcolor="white [3201]" strokeweight=".5pt">
            <v:textbox>
              <w:txbxContent>
                <w:p w:rsidR="00C623E2" w:rsidRDefault="00556AC1" w:rsidP="00C623E2">
                  <w:r>
                    <w:t>Continue</w:t>
                  </w:r>
                </w:p>
              </w:txbxContent>
            </v:textbox>
          </v:shape>
        </w:pict>
      </w:r>
      <w:r>
        <w:rPr>
          <w:rFonts w:ascii="Times New Roman" w:eastAsia="Times New Roman" w:hAnsi="Times New Roman" w:cs="Times New Roman"/>
          <w:noProof/>
        </w:rPr>
        <w:pict>
          <v:shape id="Text Box 299" o:spid="_x0000_s1037" type="#_x0000_t202" style="position:absolute;margin-left:162.6pt;margin-top:260pt;width:91pt;height:21.6pt;z-index:25197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" fillcolor="white [3201]" strokeweight=".5pt">
            <v:textbox>
              <w:txbxContent>
                <w:p w:rsidR="00C623E2" w:rsidRDefault="00556AC1" w:rsidP="00C623E2">
                  <w:r>
                    <w:t>New Game</w:t>
                  </w:r>
                </w:p>
              </w:txbxContent>
            </v:textbox>
          </v:shape>
        </w:pict>
      </w:r>
      <w:r>
        <w:rPr>
          <w:rFonts w:ascii="Times New Roman" w:eastAsia="Times New Roman" w:hAnsi="Times New Roman" w:cs="Times New Roman"/>
          <w:noProof/>
        </w:rPr>
        <w:pict>
          <v:line id="Straight Connector 312" o:spid="_x0000_s1060" style="position:absolute;z-index:252238336;visibility:visible;mso-width-relative:margin;mso-height-relative:margin" from="374.4pt,233.4pt" to="374.4pt,2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" strokecolor="black [3213]" strokeweight="1pt">
            <v:stroke endarrow="block"/>
          </v:line>
        </w:pict>
      </w:r>
      <w:r>
        <w:rPr>
          <w:rFonts w:ascii="Times New Roman" w:eastAsia="Times New Roman" w:hAnsi="Times New Roman" w:cs="Times New Roman"/>
          <w:noProof/>
        </w:rPr>
        <w:pict>
          <v:shape id="Text Box 292" o:spid="_x0000_s1038" type="#_x0000_t202" style="position:absolute;margin-left:481pt;margin-top:259.4pt;width:91pt;height:21.6pt;z-index:25154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" fillcolor="white [3201]" strokeweight=".5pt">
            <v:textbox>
              <w:txbxContent>
                <w:p w:rsidR="00C623E2" w:rsidRDefault="00556AC1" w:rsidP="00C623E2">
                  <w:r>
                    <w:t>Level Select</w:t>
                  </w:r>
                </w:p>
              </w:txbxContent>
            </v:textbox>
          </v:shape>
        </w:pict>
      </w:r>
      <w:r>
        <w:rPr>
          <w:rFonts w:ascii="Times New Roman" w:eastAsia="Times New Roman" w:hAnsi="Times New Roman" w:cs="Times New Roman"/>
          <w:noProof/>
        </w:rPr>
        <w:pict>
          <v:line id="Straight Connector 311" o:spid="_x0000_s1059" style="position:absolute;z-index:252227072;visibility:visible;mso-width-relative:margin;mso-height-relative:margin" from="536.4pt,232.8pt" to="536.4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" strokecolor="black [3213]" strokeweight="1pt">
            <v:stroke endarrow="block"/>
          </v:line>
        </w:pict>
      </w:r>
      <w:r>
        <w:rPr>
          <w:rFonts w:ascii="Times New Roman" w:eastAsia="Times New Roman" w:hAnsi="Times New Roman" w:cs="Times New Roman"/>
          <w:noProof/>
        </w:rPr>
        <w:pict>
          <v:line id="Straight Connector 310" o:spid="_x0000_s1058" style="position:absolute;z-index:252213760;visibility:visible;mso-width-relative:margin;mso-height-relative:margin" from="208.2pt,232.8pt" to="208.2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" strokecolor="black [3213]" strokeweight="1pt">
            <v:stroke endarrow="block"/>
          </v:line>
        </w:pict>
      </w:r>
      <w:r>
        <w:rPr>
          <w:rFonts w:ascii="Times New Roman" w:eastAsia="Times New Roman" w:hAnsi="Times New Roman" w:cs="Times New Roman"/>
          <w:noProof/>
        </w:rPr>
        <w:pict>
          <v:line id="Straight Connector 308" o:spid="_x0000_s1057" style="position:absolute;z-index:252185088;visibility:visible;mso-width-relative:margin;mso-height-relative:margin" from="207.6pt,233.4pt" to="536.4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" strokecolor="black [3213]" strokeweight="1pt"/>
        </w:pict>
      </w:r>
      <w:r>
        <w:rPr>
          <w:rFonts w:ascii="Times New Roman" w:eastAsia="Times New Roman" w:hAnsi="Times New Roman" w:cs="Times New Roman"/>
          <w:noProof/>
        </w:rPr>
        <w:pict>
          <v:line id="Straight Connector 309" o:spid="_x0000_s1056" style="position:absolute;flip:x y;z-index:252200448;visibility:visible;mso-width-relative:margin;mso-height-relative:margin" from="374.4pt,205.2pt" to="374.4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" strokecolor="black [3213]" strokeweight="1pt"/>
        </w:pict>
      </w:r>
      <w:r>
        <w:rPr>
          <w:rFonts w:ascii="Times New Roman" w:eastAsia="Times New Roman" w:hAnsi="Times New Roman" w:cs="Times New Roman"/>
          <w:noProof/>
        </w:rPr>
        <w:pict>
          <v:shape id="Text Box 293" o:spid="_x0000_s1039" type="#_x0000_t202" style="position:absolute;margin-left:61.2pt;margin-top:301.9pt;width:91pt;height:21.6pt;z-index:251597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" fillcolor="white [3201]" strokeweight=".5pt">
            <v:textbox>
              <w:txbxContent>
                <w:p w:rsidR="00C623E2" w:rsidRDefault="00C623E2" w:rsidP="00C623E2">
                  <w:r>
                    <w:t>Main Menu</w:t>
                  </w:r>
                </w:p>
              </w:txbxContent>
            </v:textbox>
          </v:shape>
        </w:pict>
      </w:r>
      <w:r>
        <w:rPr>
          <w:rFonts w:ascii="Times New Roman" w:eastAsia="Times New Roman" w:hAnsi="Times New Roman" w:cs="Times New Roman"/>
          <w:noProof/>
        </w:rPr>
        <w:pict>
          <v:line id="Straight Connector 306" o:spid="_x0000_s1055" style="position:absolute;z-index:252169728;visibility:visible;mso-width-relative:margin;mso-height-relative:margin" from="45.6pt,312.3pt" to="61.2pt,3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" strokecolor="black [3213]" strokeweight="1pt">
            <v:stroke endarrow="block"/>
          </v:line>
        </w:pict>
      </w:r>
      <w:r>
        <w:rPr>
          <w:rFonts w:ascii="Times New Roman" w:eastAsia="Times New Roman" w:hAnsi="Times New Roman" w:cs="Times New Roman"/>
          <w:noProof/>
        </w:rPr>
        <w:pict>
          <v:shape id="Text Box 294" o:spid="_x0000_s1040" type="#_x0000_t202" style="position:absolute;margin-left:61.4pt;margin-top:264.1pt;width:91pt;height:21.6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" fillcolor="white [3201]" strokeweight=".5pt">
            <v:textbox>
              <w:txbxContent>
                <w:p w:rsidR="00C623E2" w:rsidRDefault="00C623E2" w:rsidP="00C623E2">
                  <w:r>
                    <w:t>Scoreboard</w:t>
                  </w:r>
                </w:p>
              </w:txbxContent>
            </v:textbox>
          </v:shape>
        </w:pict>
      </w:r>
      <w:r>
        <w:rPr>
          <w:rFonts w:ascii="Times New Roman" w:eastAsia="Times New Roman" w:hAnsi="Times New Roman" w:cs="Times New Roman"/>
          <w:noProof/>
        </w:rPr>
        <w:pict>
          <v:line id="Straight Connector 305" o:spid="_x0000_s1054" style="position:absolute;z-index:252155392;visibility:visible;mso-width-relative:margin;mso-height-relative:margin" from="45.6pt,272.7pt" to="61.2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" strokecolor="black [3213]" strokeweight="1pt">
            <v:stroke endarrow="block"/>
          </v:line>
        </w:pict>
      </w:r>
      <w:r>
        <w:rPr>
          <w:rFonts w:ascii="Times New Roman" w:eastAsia="Times New Roman" w:hAnsi="Times New Roman" w:cs="Times New Roman"/>
          <w:noProof/>
        </w:rPr>
        <w:pict>
          <v:shape id="Text Box 297" o:spid="_x0000_s1041" type="#_x0000_t202" style="position:absolute;margin-left:61.2pt;margin-top:223.3pt;width:91pt;height:21.6pt;z-index:25184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" fillcolor="white [3201]" strokeweight=".5pt">
            <v:textbox>
              <w:txbxContent>
                <w:p w:rsidR="00C623E2" w:rsidRDefault="00556AC1" w:rsidP="00C623E2">
                  <w:r>
                    <w:t>In-g</w:t>
                  </w:r>
                  <w:r w:rsidR="00C623E2">
                    <w:t>ame</w:t>
                  </w:r>
                </w:p>
              </w:txbxContent>
            </v:textbox>
          </v:shape>
        </w:pict>
      </w:r>
      <w:r>
        <w:rPr>
          <w:rFonts w:ascii="Times New Roman" w:eastAsia="Times New Roman" w:hAnsi="Times New Roman" w:cs="Times New Roman"/>
          <w:noProof/>
        </w:rPr>
        <w:pict>
          <v:line id="Straight Connector 304" o:spid="_x0000_s1053" style="position:absolute;z-index:252139008;visibility:visible;mso-width-relative:margin;mso-height-relative:margin" from="45.6pt,232.8pt" to="61.2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" strokecolor="black [3213]" strokeweight="1pt">
            <v:stroke endarrow="block"/>
          </v:line>
        </w:pict>
      </w:r>
      <w:r>
        <w:rPr>
          <w:rFonts w:ascii="Times New Roman" w:eastAsia="Times New Roman" w:hAnsi="Times New Roman" w:cs="Times New Roman"/>
          <w:noProof/>
        </w:rPr>
        <w:pict>
          <v:line id="Straight Connector 303" o:spid="_x0000_s1052" style="position:absolute;flip:y;z-index:252120576;visibility:visible;mso-width-relative:margin;mso-height-relative:margin" from="45.6pt,207.7pt" to="45.6pt,3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" strokecolor="black [3213]" strokeweight="1pt"/>
        </w:pict>
      </w:r>
      <w:r>
        <w:rPr>
          <w:rFonts w:ascii="Times New Roman" w:eastAsia="Times New Roman" w:hAnsi="Times New Roman" w:cs="Times New Roman"/>
          <w:noProof/>
        </w:rPr>
        <w:pict>
          <v:line id="Straight Connector 302" o:spid="_x0000_s1051" style="position:absolute;z-index:252102144;visibility:visible;mso-width-relative:margin;mso-height-relative:margin" from="374.4pt,117.1pt" to="374.4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" strokecolor="black [3213]" strokeweight="1pt">
            <v:stroke endarrow="block"/>
          </v:line>
        </w:pict>
      </w:r>
      <w:r>
        <w:rPr>
          <w:rFonts w:ascii="Times New Roman" w:eastAsia="Times New Roman" w:hAnsi="Times New Roman" w:cs="Times New Roman"/>
          <w:noProof/>
        </w:rPr>
        <w:pict>
          <v:shape id="Text Box 300" o:spid="_x0000_s1042" type="#_x0000_t202" style="position:absolute;margin-left:327.2pt;margin-top:183.7pt;width:91pt;height:21.6pt;z-index:25204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" fillcolor="white [3201]" strokeweight=".5pt">
            <v:textbox>
              <w:txbxContent>
                <w:p w:rsidR="00C623E2" w:rsidRDefault="00C623E2" w:rsidP="00C623E2">
                  <w:r>
                    <w:t>Campaign</w:t>
                  </w:r>
                </w:p>
              </w:txbxContent>
            </v:textbox>
          </v:shape>
        </w:pict>
      </w:r>
      <w:r>
        <w:rPr>
          <w:rFonts w:ascii="Times New Roman" w:eastAsia="Times New Roman" w:hAnsi="Times New Roman" w:cs="Times New Roman"/>
          <w:noProof/>
        </w:rPr>
        <w:pict>
          <v:line id="Straight Connector 301" o:spid="_x0000_s1050" style="position:absolute;z-index:252079616;visibility:visible;mso-width-relative:margin;mso-height-relative:margin" from="45.6pt,117.1pt" to="374.4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" strokecolor="black [3213]" strokeweight="1pt"/>
        </w:pict>
      </w:r>
      <w:r>
        <w:rPr>
          <w:rFonts w:ascii="Times New Roman" w:eastAsia="Times New Roman" w:hAnsi="Times New Roman" w:cs="Times New Roman"/>
          <w:noProof/>
        </w:rPr>
        <w:pict>
          <v:shape id="_x0000_s1043" type="#_x0000_t202" style="position:absolute;margin-left:.5pt;margin-top:185.4pt;width:91pt;height:110.55pt;z-index:2510986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">
            <v:textbox style="mso-fit-shape-to-text:t">
              <w:txbxContent>
                <w:p w:rsidR="00C746FD" w:rsidRDefault="00C623E2" w:rsidP="00C746FD">
                  <w:pPr>
                    <w:jc w:val="center"/>
                  </w:pPr>
                  <w:r>
                    <w:t>Endless</w:t>
                  </w:r>
                </w:p>
              </w:txbxContent>
            </v:textbox>
          </v:shape>
        </w:pict>
      </w:r>
      <w:r>
        <w:rPr>
          <w:rFonts w:ascii="Times New Roman" w:eastAsia="Times New Roman" w:hAnsi="Times New Roman" w:cs="Times New Roman"/>
          <w:noProof/>
        </w:rPr>
        <w:pict>
          <v:line id="Straight Connector 29" o:spid="_x0000_s1049" style="position:absolute;z-index:251334144;visibility:visible;mso-width-relative:margin;mso-height-relative:margin" from="207.6pt,75.7pt" to="223.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" strokecolor="black [3213]" strokeweight="1pt">
            <v:stroke endarrow="block"/>
          </v:line>
        </w:pict>
      </w:r>
      <w:r>
        <w:rPr>
          <w:rFonts w:ascii="Times New Roman" w:eastAsia="Times New Roman" w:hAnsi="Times New Roman" w:cs="Times New Roman"/>
          <w:noProof/>
        </w:rPr>
        <w:pict>
          <v:line id="Straight Connector 30" o:spid="_x0000_s1048" style="position:absolute;z-index:251339264;visibility:visible;mso-width-relative:margin;mso-height-relative:margin" from="207.6pt,34.9pt" to="223.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" strokecolor="black [3213]" strokeweight="1pt">
            <v:stroke endarrow="block"/>
          </v:line>
        </w:pict>
      </w:r>
      <w:r>
        <w:rPr>
          <w:rFonts w:ascii="Times New Roman" w:eastAsia="Times New Roman" w:hAnsi="Times New Roman" w:cs="Times New Roman"/>
          <w:noProof/>
        </w:rPr>
        <w:pict>
          <v:shape id="Text Box 21" o:spid="_x0000_s1044" type="#_x0000_t202" style="position:absolute;margin-left:223.2pt;margin-top:24.7pt;width:91pt;height:21.6pt;z-index:25120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" fillcolor="white [3201]" strokeweight=".5pt">
            <v:textbox>
              <w:txbxContent>
                <w:p w:rsidR="00667973" w:rsidRDefault="00C623E2" w:rsidP="00667973">
                  <w:r>
                    <w:t>Sound Slider</w:t>
                  </w:r>
                </w:p>
              </w:txbxContent>
            </v:textbox>
          </v:shape>
        </w:pict>
      </w:r>
      <w:r>
        <w:rPr>
          <w:rFonts w:ascii="Times New Roman" w:eastAsia="Times New Roman" w:hAnsi="Times New Roman" w:cs="Times New Roman"/>
          <w:noProof/>
        </w:rPr>
        <w:pict>
          <v:shape id="Text Box 22" o:spid="_x0000_s1045" type="#_x0000_t202" style="position:absolute;margin-left:223.4pt;margin-top:63.7pt;width:91pt;height:21.6pt;z-index:25122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" fillcolor="white [3201]" strokeweight=".5pt">
            <v:textbox>
              <w:txbxContent>
                <w:p w:rsidR="00667973" w:rsidRDefault="00C623E2" w:rsidP="00667973">
                  <w:r>
                    <w:t>Disable Puns?</w:t>
                  </w:r>
                </w:p>
              </w:txbxContent>
            </v:textbox>
          </v:shape>
        </w:pict>
      </w:r>
      <w:r>
        <w:rPr>
          <w:rFonts w:ascii="Times New Roman" w:eastAsia="Times New Roman" w:hAnsi="Times New Roman" w:cs="Times New Roman"/>
          <w:noProof/>
        </w:rPr>
        <w:pict>
          <v:shape id="Text Box 20" o:spid="_x0000_s1046" type="#_x0000_t202" style="position:absolute;margin-left:433.2pt;margin-top:25.65pt;width:91pt;height:21.6pt;z-index:25119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" fillcolor="white [3201]" strokeweight=".5pt">
            <v:textbox>
              <w:txbxContent>
                <w:p w:rsidR="00667973" w:rsidRDefault="00C623E2" w:rsidP="00667973">
                  <w:r>
                    <w:t>Credits</w:t>
                  </w:r>
                </w:p>
              </w:txbxContent>
            </v:textbox>
          </v:shape>
        </w:pict>
      </w:r>
      <w:r>
        <w:rPr>
          <w:rFonts w:ascii="Times New Roman" w:eastAsia="Times New Roman" w:hAnsi="Times New Roman" w:cs="Times New Roman"/>
          <w:noProof/>
        </w:rPr>
        <w:pict>
          <v:shape id="Text Box 19" o:spid="_x0000_s1047" type="#_x0000_t202" style="position:absolute;margin-left:314.6pt;margin-top:24.7pt;width:91pt;height:21.6pt;z-index:25116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" fillcolor="white [3201]" strokeweight=".5pt">
            <v:textbox>
              <w:txbxContent>
                <w:p w:rsidR="00667973" w:rsidRDefault="00C623E2" w:rsidP="00667973">
                  <w:r>
                    <w:t>Scoreboard</w:t>
                  </w:r>
                </w:p>
              </w:txbxContent>
            </v:textbox>
          </v:shape>
        </w:pict>
      </w:r>
    </w:p>
    <w:sectPr w:rsidR="00675B53" w:rsidSect="00D33BB9">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C50" w:rsidRDefault="00FA1C50" w:rsidP="00074848">
      <w:r>
        <w:separator/>
      </w:r>
    </w:p>
  </w:endnote>
  <w:endnote w:type="continuationSeparator" w:id="0">
    <w:p w:rsidR="00FA1C50" w:rsidRDefault="00FA1C50" w:rsidP="0007484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C50" w:rsidRDefault="00FA1C50" w:rsidP="00074848">
      <w:r>
        <w:separator/>
      </w:r>
    </w:p>
  </w:footnote>
  <w:footnote w:type="continuationSeparator" w:id="0">
    <w:p w:rsidR="00FA1C50" w:rsidRDefault="00FA1C50" w:rsidP="00074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B9" w:rsidRDefault="00D33BB9">
    <w:pPr>
      <w:pStyle w:val="Header"/>
    </w:pPr>
    <w:r>
      <w:t>CI102</w:t>
    </w:r>
  </w:p>
  <w:p w:rsidR="00D33BB9" w:rsidRPr="00D57314" w:rsidRDefault="00D33BB9">
    <w:pPr>
      <w:pStyle w:val="Header"/>
    </w:pPr>
    <w:r w:rsidRPr="00D57314">
      <w:t xml:space="preserve"> </w:t>
    </w:r>
    <w:r w:rsidRPr="00D57314">
      <w:tab/>
    </w:r>
    <w:r w:rsidRPr="00D57314">
      <w:tab/>
    </w:r>
    <w:r w:rsidRPr="00D57314">
      <w:tab/>
    </w:r>
    <w:r w:rsidRPr="00D57314">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213BEA"/>
    <w:multiLevelType w:val="hybridMultilevel"/>
    <w:tmpl w:val="5D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84161"/>
    <w:multiLevelType w:val="hybridMultilevel"/>
    <w:tmpl w:val="E2F4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478E6"/>
    <w:multiLevelType w:val="hybridMultilevel"/>
    <w:tmpl w:val="B1E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7"/>
  </w:num>
  <w:num w:numId="3">
    <w:abstractNumId w:val="12"/>
  </w:num>
  <w:num w:numId="4">
    <w:abstractNumId w:val="16"/>
  </w:num>
  <w:num w:numId="5">
    <w:abstractNumId w:val="14"/>
  </w:num>
  <w:num w:numId="6">
    <w:abstractNumId w:val="4"/>
  </w:num>
  <w:num w:numId="7">
    <w:abstractNumId w:val="20"/>
  </w:num>
  <w:num w:numId="8">
    <w:abstractNumId w:val="8"/>
  </w:num>
  <w:num w:numId="9">
    <w:abstractNumId w:val="18"/>
  </w:num>
  <w:num w:numId="10">
    <w:abstractNumId w:val="2"/>
  </w:num>
  <w:num w:numId="11">
    <w:abstractNumId w:val="0"/>
  </w:num>
  <w:num w:numId="12">
    <w:abstractNumId w:val="3"/>
  </w:num>
  <w:num w:numId="13">
    <w:abstractNumId w:val="1"/>
  </w:num>
  <w:num w:numId="14">
    <w:abstractNumId w:val="19"/>
  </w:num>
  <w:num w:numId="15">
    <w:abstractNumId w:val="9"/>
  </w:num>
  <w:num w:numId="16">
    <w:abstractNumId w:val="7"/>
  </w:num>
  <w:num w:numId="17">
    <w:abstractNumId w:val="6"/>
  </w:num>
  <w:num w:numId="18">
    <w:abstractNumId w:val="11"/>
  </w:num>
  <w:num w:numId="19">
    <w:abstractNumId w:val="5"/>
  </w:num>
  <w:num w:numId="20">
    <w:abstractNumId w:val="1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2E0A"/>
    <w:rsid w:val="0006496C"/>
    <w:rsid w:val="00074848"/>
    <w:rsid w:val="00075748"/>
    <w:rsid w:val="000A7907"/>
    <w:rsid w:val="000C64DF"/>
    <w:rsid w:val="000E2880"/>
    <w:rsid w:val="000E4AD2"/>
    <w:rsid w:val="00102721"/>
    <w:rsid w:val="001816D6"/>
    <w:rsid w:val="0018206E"/>
    <w:rsid w:val="001A1D90"/>
    <w:rsid w:val="001B492F"/>
    <w:rsid w:val="001D063C"/>
    <w:rsid w:val="001D304E"/>
    <w:rsid w:val="001E3E89"/>
    <w:rsid w:val="001E7A6A"/>
    <w:rsid w:val="00201105"/>
    <w:rsid w:val="00234564"/>
    <w:rsid w:val="00237023"/>
    <w:rsid w:val="00243BB9"/>
    <w:rsid w:val="00261A63"/>
    <w:rsid w:val="002636C3"/>
    <w:rsid w:val="00291354"/>
    <w:rsid w:val="002948BE"/>
    <w:rsid w:val="002A6F73"/>
    <w:rsid w:val="002B6FF0"/>
    <w:rsid w:val="002D2423"/>
    <w:rsid w:val="002D3C0B"/>
    <w:rsid w:val="003015AF"/>
    <w:rsid w:val="00341DCF"/>
    <w:rsid w:val="00350CDE"/>
    <w:rsid w:val="003521CE"/>
    <w:rsid w:val="00355042"/>
    <w:rsid w:val="00365A8A"/>
    <w:rsid w:val="00384C48"/>
    <w:rsid w:val="00384C7D"/>
    <w:rsid w:val="003E489C"/>
    <w:rsid w:val="004048FC"/>
    <w:rsid w:val="00406237"/>
    <w:rsid w:val="0042114A"/>
    <w:rsid w:val="00421C5A"/>
    <w:rsid w:val="00423C26"/>
    <w:rsid w:val="00423CF1"/>
    <w:rsid w:val="00432E25"/>
    <w:rsid w:val="0045672B"/>
    <w:rsid w:val="004574B2"/>
    <w:rsid w:val="00477930"/>
    <w:rsid w:val="004A0916"/>
    <w:rsid w:val="004D1104"/>
    <w:rsid w:val="004E7137"/>
    <w:rsid w:val="004E7F56"/>
    <w:rsid w:val="00501291"/>
    <w:rsid w:val="005023B4"/>
    <w:rsid w:val="005376CE"/>
    <w:rsid w:val="00543A54"/>
    <w:rsid w:val="005559DB"/>
    <w:rsid w:val="00556AC1"/>
    <w:rsid w:val="005575E4"/>
    <w:rsid w:val="00571D51"/>
    <w:rsid w:val="00571F23"/>
    <w:rsid w:val="00597F8C"/>
    <w:rsid w:val="005B1A8B"/>
    <w:rsid w:val="005C4B65"/>
    <w:rsid w:val="005E239F"/>
    <w:rsid w:val="005F1F57"/>
    <w:rsid w:val="005F2C64"/>
    <w:rsid w:val="006007C3"/>
    <w:rsid w:val="0060330A"/>
    <w:rsid w:val="00607AFD"/>
    <w:rsid w:val="0063712F"/>
    <w:rsid w:val="00646D17"/>
    <w:rsid w:val="00661224"/>
    <w:rsid w:val="00667973"/>
    <w:rsid w:val="00675B53"/>
    <w:rsid w:val="00697C0B"/>
    <w:rsid w:val="006A659E"/>
    <w:rsid w:val="006E2AC8"/>
    <w:rsid w:val="006E50A7"/>
    <w:rsid w:val="006F306C"/>
    <w:rsid w:val="007143A9"/>
    <w:rsid w:val="00716F0C"/>
    <w:rsid w:val="00766812"/>
    <w:rsid w:val="007C18C5"/>
    <w:rsid w:val="007C3558"/>
    <w:rsid w:val="007E00B0"/>
    <w:rsid w:val="007E2995"/>
    <w:rsid w:val="00825A10"/>
    <w:rsid w:val="008377B6"/>
    <w:rsid w:val="00844BD1"/>
    <w:rsid w:val="00864D5F"/>
    <w:rsid w:val="0088242E"/>
    <w:rsid w:val="00896153"/>
    <w:rsid w:val="0089743E"/>
    <w:rsid w:val="008A3451"/>
    <w:rsid w:val="008D271A"/>
    <w:rsid w:val="008D6656"/>
    <w:rsid w:val="008E7364"/>
    <w:rsid w:val="00900282"/>
    <w:rsid w:val="009179B8"/>
    <w:rsid w:val="00927858"/>
    <w:rsid w:val="009455C9"/>
    <w:rsid w:val="00950AB3"/>
    <w:rsid w:val="00953DF8"/>
    <w:rsid w:val="00976C24"/>
    <w:rsid w:val="00993094"/>
    <w:rsid w:val="009A0FE7"/>
    <w:rsid w:val="009A2A5D"/>
    <w:rsid w:val="009A374F"/>
    <w:rsid w:val="009F3243"/>
    <w:rsid w:val="009F615A"/>
    <w:rsid w:val="00A00A08"/>
    <w:rsid w:val="00A205A6"/>
    <w:rsid w:val="00A26E67"/>
    <w:rsid w:val="00A47539"/>
    <w:rsid w:val="00A65852"/>
    <w:rsid w:val="00A920FF"/>
    <w:rsid w:val="00AD0C1A"/>
    <w:rsid w:val="00AD5F82"/>
    <w:rsid w:val="00B012C0"/>
    <w:rsid w:val="00B047E0"/>
    <w:rsid w:val="00B100CE"/>
    <w:rsid w:val="00B21C3D"/>
    <w:rsid w:val="00B50A16"/>
    <w:rsid w:val="00BC2640"/>
    <w:rsid w:val="00BD618B"/>
    <w:rsid w:val="00C07A3B"/>
    <w:rsid w:val="00C12A2B"/>
    <w:rsid w:val="00C30B7B"/>
    <w:rsid w:val="00C41A4C"/>
    <w:rsid w:val="00C41D9C"/>
    <w:rsid w:val="00C51AEE"/>
    <w:rsid w:val="00C56B65"/>
    <w:rsid w:val="00C623E2"/>
    <w:rsid w:val="00C746FD"/>
    <w:rsid w:val="00C91FB1"/>
    <w:rsid w:val="00CB7F65"/>
    <w:rsid w:val="00CC172D"/>
    <w:rsid w:val="00CC7B11"/>
    <w:rsid w:val="00CF339C"/>
    <w:rsid w:val="00D20E95"/>
    <w:rsid w:val="00D22AA2"/>
    <w:rsid w:val="00D276D9"/>
    <w:rsid w:val="00D32E0A"/>
    <w:rsid w:val="00D33BB9"/>
    <w:rsid w:val="00D57314"/>
    <w:rsid w:val="00D777DE"/>
    <w:rsid w:val="00D87E70"/>
    <w:rsid w:val="00D95511"/>
    <w:rsid w:val="00DB57FF"/>
    <w:rsid w:val="00DD0DAC"/>
    <w:rsid w:val="00DD35A3"/>
    <w:rsid w:val="00DE7F73"/>
    <w:rsid w:val="00DF1D7B"/>
    <w:rsid w:val="00E01ED9"/>
    <w:rsid w:val="00E34F67"/>
    <w:rsid w:val="00E404D1"/>
    <w:rsid w:val="00E9077F"/>
    <w:rsid w:val="00E97C55"/>
    <w:rsid w:val="00EB54C7"/>
    <w:rsid w:val="00EC5442"/>
    <w:rsid w:val="00F02E72"/>
    <w:rsid w:val="00F06160"/>
    <w:rsid w:val="00F1153E"/>
    <w:rsid w:val="00F14E3C"/>
    <w:rsid w:val="00F44D3D"/>
    <w:rsid w:val="00F54485"/>
    <w:rsid w:val="00F64627"/>
    <w:rsid w:val="00F7002E"/>
    <w:rsid w:val="00F7131A"/>
    <w:rsid w:val="00F924A6"/>
    <w:rsid w:val="00FA1C50"/>
    <w:rsid w:val="00FA2F77"/>
    <w:rsid w:val="00FA53BA"/>
    <w:rsid w:val="00FD3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1" type="connector" idref="#Straight Arrow Connector 17"/>
        <o:r id="V:Rule2" type="connector" idref="#Straight Arrow Connector 10"/>
        <o:r id="V:Rule3" type="connector" idref="#Straight Arrow Connector 291"/>
        <o:r id="V:Rule4" type="connector" idref="#Elbow Connector 290"/>
        <o:r id="V:Rule5" type="connector" idref="#Elbow Connector 289"/>
        <o:r id="V:Rule6" type="connector" idref="#Elbow Connector 288"/>
        <o:r id="V:Rule7" type="connector" idref="#Elbow Connector 31"/>
        <o:r id="V:Rule8" type="connector" idref="#Straight Arrow Connector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0326-D082-40F1-8644-A9133F2B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Blaze</cp:lastModifiedBy>
  <cp:revision>5</cp:revision>
  <cp:lastPrinted>2014-12-22T16:18:00Z</cp:lastPrinted>
  <dcterms:created xsi:type="dcterms:W3CDTF">2016-02-10T18:24:00Z</dcterms:created>
  <dcterms:modified xsi:type="dcterms:W3CDTF">2016-02-10T18:27:00Z</dcterms:modified>
</cp:coreProperties>
</file>