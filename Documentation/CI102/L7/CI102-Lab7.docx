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3BB9" w:rsidRPr="00384C7D" w:rsidRDefault="00384C7D" w:rsidP="00D33BB9">
      <w:pPr>
        <w:widowControl w:val="0"/>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hAnsi="Arial" w:cs="Helvetica"/>
          <w:sz w:val="32"/>
          <w:szCs w:val="32"/>
        </w:rPr>
      </w:pPr>
      <w:r w:rsidRPr="00384C7D">
        <w:rPr>
          <w:rFonts w:ascii="Arial" w:hAnsi="Arial" w:cs="Helvetica"/>
          <w:sz w:val="32"/>
          <w:szCs w:val="32"/>
        </w:rPr>
        <w:t>LAB</w:t>
      </w:r>
      <w:r>
        <w:rPr>
          <w:rFonts w:ascii="Arial" w:hAnsi="Arial" w:cs="Helvetica"/>
          <w:sz w:val="32"/>
          <w:szCs w:val="32"/>
        </w:rPr>
        <w:t xml:space="preserve"> </w:t>
      </w:r>
      <w:r w:rsidR="00683953">
        <w:rPr>
          <w:rFonts w:ascii="Arial" w:hAnsi="Arial" w:cs="Helvetica"/>
          <w:sz w:val="32"/>
          <w:szCs w:val="32"/>
        </w:rPr>
        <w:t>7</w:t>
      </w:r>
    </w:p>
    <w:p w:rsidR="0088242E" w:rsidRDefault="0088242E" w:rsidP="00D33BB9">
      <w:pPr>
        <w:rPr>
          <w:rFonts w:ascii="Arial" w:eastAsia="Times New Roman" w:hAnsi="Arial" w:cs="Arial"/>
          <w:b/>
        </w:rPr>
      </w:pPr>
    </w:p>
    <w:p w:rsidR="00D33BB9" w:rsidRDefault="00D33BB9" w:rsidP="00D33BB9">
      <w:pPr>
        <w:rPr>
          <w:rFonts w:ascii="Times New Roman" w:hAnsi="Times New Roman" w:cs="Times New Roman"/>
          <w:b/>
          <w:sz w:val="32"/>
          <w:szCs w:val="32"/>
        </w:rPr>
      </w:pPr>
      <w:r w:rsidRPr="003521CE">
        <w:rPr>
          <w:rFonts w:ascii="Times New Roman" w:hAnsi="Times New Roman" w:cs="Times New Roman"/>
          <w:b/>
          <w:sz w:val="32"/>
          <w:szCs w:val="32"/>
        </w:rPr>
        <w:t>Objectives</w:t>
      </w:r>
    </w:p>
    <w:p w:rsidR="00D33BB9" w:rsidRPr="00840A24" w:rsidRDefault="003252F6" w:rsidP="00840A24">
      <w:pPr>
        <w:pStyle w:val="ListParagraph"/>
        <w:numPr>
          <w:ilvl w:val="0"/>
          <w:numId w:val="22"/>
        </w:numPr>
        <w:rPr>
          <w:rFonts w:ascii="Times New Roman" w:hAnsi="Times New Roman" w:cs="Times New Roman"/>
          <w:b/>
          <w:i/>
        </w:rPr>
      </w:pPr>
      <w:r w:rsidRPr="00840A24">
        <w:rPr>
          <w:rFonts w:ascii="Times New Roman" w:hAnsi="Times New Roman" w:cs="Times New Roman"/>
        </w:rPr>
        <w:t>Identify the entities of a detailed design for your project</w:t>
      </w:r>
      <w:r w:rsidR="00840A24">
        <w:rPr>
          <w:rFonts w:ascii="Times New Roman" w:hAnsi="Times New Roman" w:cs="Times New Roman"/>
        </w:rPr>
        <w:t>.</w:t>
      </w:r>
    </w:p>
    <w:p w:rsidR="003521CE" w:rsidRPr="00606F27" w:rsidRDefault="003521CE" w:rsidP="00840A24">
      <w:pPr>
        <w:pStyle w:val="ListParagraph"/>
        <w:numPr>
          <w:ilvl w:val="0"/>
          <w:numId w:val="22"/>
        </w:numPr>
        <w:rPr>
          <w:rFonts w:ascii="Times New Roman" w:hAnsi="Times New Roman" w:cs="Times New Roman"/>
          <w:b/>
          <w:i/>
        </w:rPr>
      </w:pPr>
      <w:r w:rsidRPr="00840A24">
        <w:rPr>
          <w:rFonts w:ascii="Times New Roman" w:hAnsi="Times New Roman" w:cs="Times New Roman"/>
        </w:rPr>
        <w:t xml:space="preserve">Create </w:t>
      </w:r>
      <w:r w:rsidR="003252F6" w:rsidRPr="00840A24">
        <w:rPr>
          <w:rFonts w:ascii="Times New Roman" w:hAnsi="Times New Roman" w:cs="Times New Roman"/>
        </w:rPr>
        <w:t>detailed designs for a subset of the entities of your project.</w:t>
      </w:r>
    </w:p>
    <w:p w:rsidR="00606F27" w:rsidRPr="00606F27" w:rsidRDefault="00606F27" w:rsidP="00606F27">
      <w:pPr>
        <w:numPr>
          <w:ilvl w:val="0"/>
          <w:numId w:val="22"/>
        </w:numPr>
        <w:rPr>
          <w:rFonts w:ascii="Times New Roman" w:hAnsi="Times New Roman" w:cs="Times New Roman"/>
          <w:b/>
          <w:i/>
        </w:rPr>
      </w:pPr>
      <w:r>
        <w:rPr>
          <w:rFonts w:ascii="Times New Roman" w:hAnsi="Times New Roman" w:cs="Times New Roman"/>
        </w:rPr>
        <w:t>Assess your team’s technical capability compared to the technical needs of the project.</w:t>
      </w:r>
    </w:p>
    <w:p w:rsidR="00D33BB9" w:rsidRDefault="00D33BB9" w:rsidP="00597F8C">
      <w:pPr>
        <w:rPr>
          <w:rFonts w:ascii="Times New Roman" w:hAnsi="Times New Roman" w:cs="Times New Roman"/>
        </w:rPr>
      </w:pPr>
    </w:p>
    <w:p w:rsidR="00597F8C" w:rsidRDefault="00597F8C" w:rsidP="00597F8C">
      <w:pPr>
        <w:rPr>
          <w:rFonts w:ascii="Times New Roman" w:hAnsi="Times New Roman" w:cs="Times New Roman"/>
        </w:rPr>
      </w:pPr>
      <w:r>
        <w:rPr>
          <w:rFonts w:ascii="Times New Roman" w:hAnsi="Times New Roman" w:cs="Times New Roman"/>
        </w:rPr>
        <w:t xml:space="preserve">Designers </w:t>
      </w:r>
      <w:r w:rsidR="003252F6">
        <w:rPr>
          <w:rFonts w:ascii="Times New Roman" w:hAnsi="Times New Roman" w:cs="Times New Roman"/>
        </w:rPr>
        <w:t>need to specify the details of the entities that make up the system</w:t>
      </w:r>
      <w:r>
        <w:rPr>
          <w:rFonts w:ascii="Times New Roman" w:hAnsi="Times New Roman" w:cs="Times New Roman"/>
        </w:rPr>
        <w:t>.</w:t>
      </w:r>
      <w:r w:rsidR="003252F6">
        <w:rPr>
          <w:rFonts w:ascii="Times New Roman" w:hAnsi="Times New Roman" w:cs="Times New Roman"/>
        </w:rPr>
        <w:t xml:space="preserve">  These definitions should be sufficiently detailed that the design can be given to a developer and the developer can create the entity</w:t>
      </w:r>
      <w:r w:rsidR="00840A24">
        <w:rPr>
          <w:rFonts w:ascii="Times New Roman" w:hAnsi="Times New Roman" w:cs="Times New Roman"/>
        </w:rPr>
        <w:t xml:space="preserve"> as envisioned by the designer</w:t>
      </w:r>
      <w:r w:rsidR="003252F6">
        <w:rPr>
          <w:rFonts w:ascii="Times New Roman" w:hAnsi="Times New Roman" w:cs="Times New Roman"/>
        </w:rPr>
        <w:t>.</w:t>
      </w:r>
      <w:r>
        <w:rPr>
          <w:rFonts w:ascii="Times New Roman" w:hAnsi="Times New Roman" w:cs="Times New Roman"/>
        </w:rPr>
        <w:t xml:space="preserve">  </w:t>
      </w:r>
    </w:p>
    <w:p w:rsidR="00606F27" w:rsidRDefault="00606F27" w:rsidP="00597F8C">
      <w:pPr>
        <w:rPr>
          <w:rFonts w:ascii="Times New Roman" w:hAnsi="Times New Roman" w:cs="Times New Roman"/>
        </w:rPr>
      </w:pPr>
    </w:p>
    <w:p w:rsidR="00606F27" w:rsidRDefault="00606F27" w:rsidP="00597F8C">
      <w:pPr>
        <w:rPr>
          <w:rFonts w:ascii="Times New Roman" w:hAnsi="Times New Roman" w:cs="Times New Roman"/>
        </w:rPr>
      </w:pPr>
      <w:r>
        <w:rPr>
          <w:rFonts w:ascii="Times New Roman" w:hAnsi="Times New Roman" w:cs="Times New Roman"/>
        </w:rPr>
        <w:t xml:space="preserve">Once your team starts to develop a design, you should also be developing a better understanding of the technologies and skill levels needed to build the product.  </w:t>
      </w:r>
      <w:r w:rsidRPr="00606F27">
        <w:rPr>
          <w:rFonts w:ascii="Times New Roman" w:hAnsi="Times New Roman" w:cs="Times New Roman"/>
        </w:rPr>
        <w:t>As a separate task, this lab will also provide a chance for you to assess your team’s capability to work on the project and identify learning or skill development you may need.</w:t>
      </w:r>
    </w:p>
    <w:p w:rsidR="00597F8C" w:rsidRPr="00597F8C" w:rsidRDefault="00597F8C" w:rsidP="00597F8C">
      <w:pPr>
        <w:rPr>
          <w:rFonts w:ascii="Times New Roman" w:hAnsi="Times New Roman" w:cs="Times New Roman"/>
        </w:rPr>
      </w:pPr>
    </w:p>
    <w:p w:rsidR="00D33BB9" w:rsidRDefault="003521CE" w:rsidP="00D33BB9">
      <w:pPr>
        <w:rPr>
          <w:rFonts w:ascii="Times New Roman" w:hAnsi="Times New Roman" w:cs="Times New Roman"/>
          <w:b/>
          <w:sz w:val="32"/>
          <w:szCs w:val="32"/>
        </w:rPr>
      </w:pPr>
      <w:r>
        <w:rPr>
          <w:rFonts w:ascii="Times New Roman" w:hAnsi="Times New Roman" w:cs="Times New Roman"/>
          <w:b/>
          <w:sz w:val="32"/>
          <w:szCs w:val="32"/>
        </w:rPr>
        <w:t>Procedure</w:t>
      </w:r>
    </w:p>
    <w:p w:rsidR="00D33BB9" w:rsidRDefault="00597F8C" w:rsidP="00D33BB9">
      <w:pPr>
        <w:rPr>
          <w:rFonts w:ascii="Times New Roman" w:hAnsi="Times New Roman" w:cs="Times New Roman"/>
        </w:rPr>
      </w:pPr>
      <w:r>
        <w:rPr>
          <w:rFonts w:ascii="Times New Roman" w:hAnsi="Times New Roman" w:cs="Times New Roman"/>
          <w:b/>
        </w:rPr>
        <w:t xml:space="preserve">Step 1 – </w:t>
      </w:r>
      <w:r w:rsidR="003252F6">
        <w:rPr>
          <w:rFonts w:ascii="Times New Roman" w:hAnsi="Times New Roman" w:cs="Times New Roman"/>
          <w:b/>
        </w:rPr>
        <w:t>Draft a list of entities for your project</w:t>
      </w:r>
    </w:p>
    <w:p w:rsidR="00AD0C1A" w:rsidRDefault="003252F6" w:rsidP="00D33BB9">
      <w:pPr>
        <w:rPr>
          <w:rFonts w:ascii="Times New Roman" w:hAnsi="Times New Roman" w:cs="Times New Roman"/>
        </w:rPr>
      </w:pPr>
      <w:r>
        <w:rPr>
          <w:rFonts w:ascii="Times New Roman" w:hAnsi="Times New Roman" w:cs="Times New Roman"/>
        </w:rPr>
        <w:t>You should consider the following types of entities:</w:t>
      </w:r>
    </w:p>
    <w:p w:rsidR="00AD0C1A" w:rsidRPr="00D20E95" w:rsidRDefault="003252F6" w:rsidP="00D20E95">
      <w:pPr>
        <w:pStyle w:val="ListParagraph"/>
        <w:numPr>
          <w:ilvl w:val="0"/>
          <w:numId w:val="19"/>
        </w:numPr>
        <w:rPr>
          <w:rFonts w:ascii="Times New Roman" w:hAnsi="Times New Roman" w:cs="Times New Roman"/>
        </w:rPr>
      </w:pPr>
      <w:r>
        <w:rPr>
          <w:rFonts w:ascii="Times New Roman" w:hAnsi="Times New Roman" w:cs="Times New Roman"/>
        </w:rPr>
        <w:t>Screens (or Web pages)</w:t>
      </w:r>
    </w:p>
    <w:p w:rsidR="00AD0C1A" w:rsidRPr="00D20E95" w:rsidRDefault="003252F6" w:rsidP="00D20E95">
      <w:pPr>
        <w:pStyle w:val="ListParagraph"/>
        <w:numPr>
          <w:ilvl w:val="0"/>
          <w:numId w:val="19"/>
        </w:numPr>
        <w:rPr>
          <w:rFonts w:ascii="Times New Roman" w:hAnsi="Times New Roman" w:cs="Times New Roman"/>
        </w:rPr>
      </w:pPr>
      <w:r>
        <w:rPr>
          <w:rFonts w:ascii="Times New Roman" w:hAnsi="Times New Roman" w:cs="Times New Roman"/>
        </w:rPr>
        <w:t>Database tables</w:t>
      </w:r>
    </w:p>
    <w:p w:rsidR="00AD0C1A" w:rsidRPr="00D20E95" w:rsidRDefault="00AD0C1A" w:rsidP="00D20E95">
      <w:pPr>
        <w:pStyle w:val="ListParagraph"/>
        <w:numPr>
          <w:ilvl w:val="0"/>
          <w:numId w:val="19"/>
        </w:numPr>
        <w:rPr>
          <w:rFonts w:ascii="Times New Roman" w:hAnsi="Times New Roman" w:cs="Times New Roman"/>
        </w:rPr>
      </w:pPr>
      <w:r w:rsidRPr="00D20E95">
        <w:rPr>
          <w:rFonts w:ascii="Times New Roman" w:hAnsi="Times New Roman" w:cs="Times New Roman"/>
        </w:rPr>
        <w:t xml:space="preserve">Files (e.g., data that is </w:t>
      </w:r>
      <w:r w:rsidR="00C53A8B">
        <w:rPr>
          <w:rFonts w:ascii="Times New Roman" w:hAnsi="Times New Roman" w:cs="Times New Roman"/>
        </w:rPr>
        <w:t xml:space="preserve">stored as </w:t>
      </w:r>
      <w:r w:rsidRPr="00D20E95">
        <w:rPr>
          <w:rFonts w:ascii="Times New Roman" w:hAnsi="Times New Roman" w:cs="Times New Roman"/>
        </w:rPr>
        <w:t>part of the system but not stored in a database)</w:t>
      </w:r>
    </w:p>
    <w:p w:rsidR="00AD0C1A" w:rsidRPr="00D20E95" w:rsidRDefault="00AD0C1A" w:rsidP="00D20E95">
      <w:pPr>
        <w:pStyle w:val="ListParagraph"/>
        <w:numPr>
          <w:ilvl w:val="0"/>
          <w:numId w:val="19"/>
        </w:numPr>
        <w:rPr>
          <w:rFonts w:ascii="Times New Roman" w:hAnsi="Times New Roman" w:cs="Times New Roman"/>
        </w:rPr>
      </w:pPr>
      <w:r w:rsidRPr="00D20E95">
        <w:rPr>
          <w:rFonts w:ascii="Times New Roman" w:hAnsi="Times New Roman" w:cs="Times New Roman"/>
        </w:rPr>
        <w:t>Code</w:t>
      </w:r>
      <w:r w:rsidR="003252F6">
        <w:rPr>
          <w:rFonts w:ascii="Times New Roman" w:hAnsi="Times New Roman" w:cs="Times New Roman"/>
        </w:rPr>
        <w:t xml:space="preserve"> (modules, objects, or functions)</w:t>
      </w:r>
    </w:p>
    <w:p w:rsidR="00597F8C" w:rsidRDefault="00597F8C" w:rsidP="00D33BB9">
      <w:pPr>
        <w:rPr>
          <w:rFonts w:ascii="Times New Roman" w:hAnsi="Times New Roman" w:cs="Times New Roman"/>
        </w:rPr>
      </w:pPr>
    </w:p>
    <w:p w:rsidR="00B3686F" w:rsidRDefault="00D20E95" w:rsidP="003252F6">
      <w:pPr>
        <w:rPr>
          <w:rFonts w:ascii="Times New Roman" w:hAnsi="Times New Roman" w:cs="Times New Roman"/>
        </w:rPr>
      </w:pPr>
      <w:r>
        <w:rPr>
          <w:rFonts w:ascii="Times New Roman" w:hAnsi="Times New Roman" w:cs="Times New Roman"/>
        </w:rPr>
        <w:t xml:space="preserve">Use </w:t>
      </w:r>
      <w:r w:rsidR="00C46D5E">
        <w:rPr>
          <w:rFonts w:ascii="Times New Roman" w:hAnsi="Times New Roman" w:cs="Times New Roman"/>
        </w:rPr>
        <w:t>Figure</w:t>
      </w:r>
      <w:r>
        <w:rPr>
          <w:rFonts w:ascii="Times New Roman" w:hAnsi="Times New Roman" w:cs="Times New Roman"/>
        </w:rPr>
        <w:t xml:space="preserve"> </w:t>
      </w:r>
      <w:r w:rsidR="003252F6">
        <w:rPr>
          <w:rFonts w:ascii="Times New Roman" w:hAnsi="Times New Roman" w:cs="Times New Roman"/>
        </w:rPr>
        <w:t>7</w:t>
      </w:r>
      <w:r>
        <w:rPr>
          <w:rFonts w:ascii="Times New Roman" w:hAnsi="Times New Roman" w:cs="Times New Roman"/>
        </w:rPr>
        <w:t>-</w:t>
      </w:r>
      <w:r w:rsidR="003252F6">
        <w:rPr>
          <w:rFonts w:ascii="Times New Roman" w:hAnsi="Times New Roman" w:cs="Times New Roman"/>
        </w:rPr>
        <w:t>1</w:t>
      </w:r>
      <w:r>
        <w:rPr>
          <w:rFonts w:ascii="Times New Roman" w:hAnsi="Times New Roman" w:cs="Times New Roman"/>
        </w:rPr>
        <w:t xml:space="preserve"> to </w:t>
      </w:r>
      <w:r w:rsidR="003252F6">
        <w:rPr>
          <w:rFonts w:ascii="Times New Roman" w:hAnsi="Times New Roman" w:cs="Times New Roman"/>
        </w:rPr>
        <w:t>list all the system entities that you can identify</w:t>
      </w:r>
      <w:r w:rsidR="00840A24">
        <w:rPr>
          <w:rFonts w:ascii="Times New Roman" w:hAnsi="Times New Roman" w:cs="Times New Roman"/>
        </w:rPr>
        <w:t>.  A good way to start is to pick one area and focus on that.  For example, if your system has a significant user interface, start by trying to name all the screens that would comprise your interface.</w:t>
      </w:r>
      <w:r w:rsidR="00B3686F">
        <w:rPr>
          <w:rFonts w:ascii="Times New Roman" w:hAnsi="Times New Roman" w:cs="Times New Roman"/>
        </w:rPr>
        <w:t xml:space="preserve">  For each entity you list:</w:t>
      </w:r>
    </w:p>
    <w:p w:rsidR="003252F6" w:rsidRPr="00B3686F" w:rsidRDefault="00B3686F" w:rsidP="00B3686F">
      <w:pPr>
        <w:pStyle w:val="ListParagraph"/>
        <w:numPr>
          <w:ilvl w:val="0"/>
          <w:numId w:val="23"/>
        </w:numPr>
        <w:rPr>
          <w:rFonts w:ascii="Times New Roman" w:hAnsi="Times New Roman" w:cs="Times New Roman"/>
        </w:rPr>
      </w:pPr>
      <w:r w:rsidRPr="00B3686F">
        <w:rPr>
          <w:rFonts w:ascii="Times New Roman" w:hAnsi="Times New Roman" w:cs="Times New Roman"/>
        </w:rPr>
        <w:t>Enter a type, e.g., “screen”</w:t>
      </w:r>
      <w:r w:rsidR="00840A24" w:rsidRPr="00B3686F">
        <w:rPr>
          <w:rFonts w:ascii="Times New Roman" w:hAnsi="Times New Roman" w:cs="Times New Roman"/>
        </w:rPr>
        <w:t xml:space="preserve"> </w:t>
      </w:r>
    </w:p>
    <w:p w:rsidR="00B3686F" w:rsidRPr="00B3686F" w:rsidRDefault="00B3686F" w:rsidP="00B3686F">
      <w:pPr>
        <w:pStyle w:val="ListParagraph"/>
        <w:numPr>
          <w:ilvl w:val="0"/>
          <w:numId w:val="23"/>
        </w:numPr>
        <w:rPr>
          <w:rFonts w:ascii="Times New Roman" w:hAnsi="Times New Roman" w:cs="Times New Roman"/>
        </w:rPr>
      </w:pPr>
      <w:r w:rsidRPr="00B3686F">
        <w:rPr>
          <w:rFonts w:ascii="Times New Roman" w:hAnsi="Times New Roman" w:cs="Times New Roman"/>
        </w:rPr>
        <w:t>Give it a meaningful name, e.g., “</w:t>
      </w:r>
      <w:proofErr w:type="spellStart"/>
      <w:r w:rsidRPr="00B3686F">
        <w:rPr>
          <w:rFonts w:ascii="Times New Roman" w:hAnsi="Times New Roman" w:cs="Times New Roman"/>
        </w:rPr>
        <w:t>CustomerProfile</w:t>
      </w:r>
      <w:proofErr w:type="spellEnd"/>
      <w:r w:rsidRPr="00B3686F">
        <w:rPr>
          <w:rFonts w:ascii="Times New Roman" w:hAnsi="Times New Roman" w:cs="Times New Roman"/>
        </w:rPr>
        <w:t>”</w:t>
      </w:r>
    </w:p>
    <w:p w:rsidR="00B3686F" w:rsidRPr="00B3686F" w:rsidRDefault="00B3686F" w:rsidP="00B3686F">
      <w:pPr>
        <w:pStyle w:val="ListParagraph"/>
        <w:numPr>
          <w:ilvl w:val="0"/>
          <w:numId w:val="23"/>
        </w:numPr>
        <w:rPr>
          <w:rFonts w:ascii="Times New Roman" w:hAnsi="Times New Roman" w:cs="Times New Roman"/>
        </w:rPr>
      </w:pPr>
      <w:r w:rsidRPr="00B3686F">
        <w:rPr>
          <w:rFonts w:ascii="Times New Roman" w:hAnsi="Times New Roman" w:cs="Times New Roman"/>
        </w:rPr>
        <w:t>Provide any short notes or explanation needed to identify the screen, e.g., “This screen captures customer information and preferences.”</w:t>
      </w:r>
    </w:p>
    <w:p w:rsidR="00597F8C" w:rsidRDefault="00597F8C" w:rsidP="00D33BB9">
      <w:pPr>
        <w:rPr>
          <w:rFonts w:ascii="Times New Roman" w:hAnsi="Times New Roman" w:cs="Times New Roman"/>
        </w:rPr>
      </w:pPr>
    </w:p>
    <w:p w:rsidR="003252F6" w:rsidRDefault="007E00B0" w:rsidP="007E00B0">
      <w:pPr>
        <w:rPr>
          <w:rFonts w:ascii="Times New Roman" w:hAnsi="Times New Roman" w:cs="Times New Roman"/>
          <w:b/>
        </w:rPr>
      </w:pPr>
      <w:r>
        <w:rPr>
          <w:rFonts w:ascii="Times New Roman" w:hAnsi="Times New Roman" w:cs="Times New Roman"/>
          <w:b/>
        </w:rPr>
        <w:t xml:space="preserve">Step 2 – </w:t>
      </w:r>
      <w:r w:rsidR="003252F6">
        <w:rPr>
          <w:rFonts w:ascii="Times New Roman" w:hAnsi="Times New Roman" w:cs="Times New Roman"/>
          <w:b/>
        </w:rPr>
        <w:t>C</w:t>
      </w:r>
      <w:r>
        <w:rPr>
          <w:rFonts w:ascii="Times New Roman" w:hAnsi="Times New Roman" w:cs="Times New Roman"/>
          <w:b/>
        </w:rPr>
        <w:t xml:space="preserve">reate </w:t>
      </w:r>
      <w:r w:rsidR="003252F6">
        <w:rPr>
          <w:rFonts w:ascii="Times New Roman" w:hAnsi="Times New Roman" w:cs="Times New Roman"/>
          <w:b/>
        </w:rPr>
        <w:t>detailed designs for at least 4 of your entities</w:t>
      </w:r>
      <w:r w:rsidR="00840A24">
        <w:rPr>
          <w:rFonts w:ascii="Times New Roman" w:hAnsi="Times New Roman" w:cs="Times New Roman"/>
          <w:b/>
        </w:rPr>
        <w:t>.</w:t>
      </w:r>
    </w:p>
    <w:p w:rsidR="007E00B0" w:rsidRDefault="00B3686F" w:rsidP="00D33BB9">
      <w:pPr>
        <w:rPr>
          <w:rFonts w:ascii="Times New Roman" w:hAnsi="Times New Roman" w:cs="Times New Roman"/>
        </w:rPr>
      </w:pPr>
      <w:r>
        <w:rPr>
          <w:rFonts w:ascii="Times New Roman" w:hAnsi="Times New Roman" w:cs="Times New Roman"/>
        </w:rPr>
        <w:t xml:space="preserve">You will not be able to design all the entities </w:t>
      </w:r>
      <w:r w:rsidR="00606F27">
        <w:rPr>
          <w:rFonts w:ascii="Times New Roman" w:hAnsi="Times New Roman" w:cs="Times New Roman"/>
        </w:rPr>
        <w:t>of</w:t>
      </w:r>
      <w:r>
        <w:rPr>
          <w:rFonts w:ascii="Times New Roman" w:hAnsi="Times New Roman" w:cs="Times New Roman"/>
        </w:rPr>
        <w:t xml:space="preserve"> your system in this lab</w:t>
      </w:r>
      <w:r w:rsidR="00606F27">
        <w:rPr>
          <w:rFonts w:ascii="Times New Roman" w:hAnsi="Times New Roman" w:cs="Times New Roman"/>
        </w:rPr>
        <w:t>, b</w:t>
      </w:r>
      <w:r>
        <w:rPr>
          <w:rFonts w:ascii="Times New Roman" w:hAnsi="Times New Roman" w:cs="Times New Roman"/>
        </w:rPr>
        <w:t xml:space="preserve">ut this step will get you started.  Pick 4 entities that you think you understand the best at this point, and create a design for them.  </w:t>
      </w:r>
      <w:r w:rsidR="00D47EF1">
        <w:rPr>
          <w:rFonts w:ascii="Times New Roman" w:hAnsi="Times New Roman" w:cs="Times New Roman"/>
        </w:rPr>
        <w:t>Every</w:t>
      </w:r>
      <w:r>
        <w:rPr>
          <w:rFonts w:ascii="Times New Roman" w:hAnsi="Times New Roman" w:cs="Times New Roman"/>
        </w:rPr>
        <w:t xml:space="preserve"> entity should have a name, type, and design details.</w:t>
      </w:r>
      <w:r w:rsidR="00D47EF1">
        <w:rPr>
          <w:rFonts w:ascii="Times New Roman" w:hAnsi="Times New Roman" w:cs="Times New Roman"/>
        </w:rPr>
        <w:t xml:space="preserve">  Templates are provided to help you create detailed design for screen</w:t>
      </w:r>
      <w:r w:rsidR="00C53A8B">
        <w:rPr>
          <w:rFonts w:ascii="Times New Roman" w:hAnsi="Times New Roman" w:cs="Times New Roman"/>
        </w:rPr>
        <w:t>s, database tables, and code functions</w:t>
      </w:r>
      <w:r w:rsidR="00D47EF1">
        <w:rPr>
          <w:rFonts w:ascii="Times New Roman" w:hAnsi="Times New Roman" w:cs="Times New Roman"/>
        </w:rPr>
        <w:t>.</w:t>
      </w:r>
    </w:p>
    <w:p w:rsidR="00C46D5E" w:rsidRDefault="00C46D5E" w:rsidP="00D33BB9">
      <w:pPr>
        <w:rPr>
          <w:rFonts w:ascii="Times New Roman" w:hAnsi="Times New Roman" w:cs="Times New Roman"/>
        </w:rPr>
      </w:pPr>
    </w:p>
    <w:p w:rsidR="00C46D5E" w:rsidRPr="00C46D5E" w:rsidRDefault="00C46D5E" w:rsidP="00D33BB9">
      <w:pPr>
        <w:rPr>
          <w:rFonts w:ascii="Times New Roman" w:hAnsi="Times New Roman" w:cs="Times New Roman"/>
          <w:b/>
        </w:rPr>
      </w:pPr>
      <w:r w:rsidRPr="00C46D5E">
        <w:rPr>
          <w:rFonts w:ascii="Times New Roman" w:hAnsi="Times New Roman" w:cs="Times New Roman"/>
          <w:b/>
        </w:rPr>
        <w:t>Step 3 – Review your detailed designs.</w:t>
      </w:r>
    </w:p>
    <w:p w:rsidR="00C46D5E" w:rsidRDefault="00C46D5E" w:rsidP="00D33BB9">
      <w:pPr>
        <w:rPr>
          <w:rFonts w:ascii="Times New Roman" w:hAnsi="Times New Roman" w:cs="Times New Roman"/>
        </w:rPr>
      </w:pPr>
      <w:r>
        <w:rPr>
          <w:rFonts w:ascii="Times New Roman" w:hAnsi="Times New Roman" w:cs="Times New Roman"/>
        </w:rPr>
        <w:t>After creating your designs, review them for completeness and clarity.  Ask yourself this question:  “If I was the developer and a designer handed me this design, would I know what to build without needing to ask a lot of questions?</w:t>
      </w:r>
    </w:p>
    <w:p w:rsidR="00C46D5E" w:rsidRDefault="00C46D5E" w:rsidP="00D33BB9">
      <w:pPr>
        <w:rPr>
          <w:rFonts w:ascii="Times New Roman" w:hAnsi="Times New Roman" w:cs="Times New Roman"/>
        </w:rPr>
      </w:pPr>
    </w:p>
    <w:p w:rsidR="00C46D5E" w:rsidRDefault="00C46D5E" w:rsidP="00D33BB9">
      <w:pPr>
        <w:rPr>
          <w:rFonts w:ascii="Times New Roman" w:hAnsi="Times New Roman" w:cs="Times New Roman"/>
        </w:rPr>
      </w:pPr>
      <w:r>
        <w:rPr>
          <w:rFonts w:ascii="Times New Roman" w:hAnsi="Times New Roman" w:cs="Times New Roman"/>
        </w:rPr>
        <w:t>If you have created the design entities as a team, set them aside for a few minutes before review each one.  If you have worked in sub-groups within your team to create the designs, then exchange designs so the reviewer is a different person than the creator of a design.</w:t>
      </w:r>
    </w:p>
    <w:p w:rsidR="00226CF8" w:rsidRDefault="00226CF8" w:rsidP="00D33BB9">
      <w:pPr>
        <w:rPr>
          <w:rFonts w:ascii="Times New Roman" w:hAnsi="Times New Roman" w:cs="Times New Roman"/>
        </w:rPr>
      </w:pPr>
    </w:p>
    <w:p w:rsidR="00226CF8" w:rsidRDefault="00226CF8" w:rsidP="00D33BB9">
      <w:pPr>
        <w:rPr>
          <w:rFonts w:ascii="Times New Roman" w:hAnsi="Times New Roman" w:cs="Times New Roman"/>
        </w:rPr>
      </w:pPr>
      <w:r>
        <w:rPr>
          <w:rFonts w:ascii="Times New Roman" w:hAnsi="Times New Roman" w:cs="Times New Roman"/>
        </w:rPr>
        <w:t>Revise your designs based on the review.</w:t>
      </w:r>
    </w:p>
    <w:p w:rsidR="00606F27" w:rsidRDefault="00606F27" w:rsidP="00606F27">
      <w:pPr>
        <w:rPr>
          <w:rFonts w:ascii="Times New Roman" w:hAnsi="Times New Roman" w:cs="Times New Roman"/>
        </w:rPr>
      </w:pPr>
      <w:r w:rsidRPr="00075748">
        <w:rPr>
          <w:rFonts w:ascii="Times New Roman" w:hAnsi="Times New Roman" w:cs="Times New Roman"/>
          <w:b/>
        </w:rPr>
        <w:lastRenderedPageBreak/>
        <w:t xml:space="preserve">Step 3 – Assess your team’s capability to complete this project.  </w:t>
      </w:r>
    </w:p>
    <w:p w:rsidR="00606F27" w:rsidRDefault="00606F27" w:rsidP="00606F27">
      <w:pPr>
        <w:rPr>
          <w:rFonts w:ascii="Times New Roman" w:hAnsi="Times New Roman" w:cs="Times New Roman"/>
        </w:rPr>
      </w:pPr>
      <w:r>
        <w:rPr>
          <w:rFonts w:ascii="Times New Roman" w:hAnsi="Times New Roman" w:cs="Times New Roman"/>
        </w:rPr>
        <w:t xml:space="preserve">Once you have an architectural overview and the beginning of a design, you should be able to assess capability and identify things that someone on the team may need to learn.  Use Figure 7-5 to summarize this information.  </w:t>
      </w:r>
    </w:p>
    <w:p w:rsidR="00606F27" w:rsidRDefault="00606F27" w:rsidP="00606F27">
      <w:pPr>
        <w:rPr>
          <w:rFonts w:ascii="Times New Roman" w:hAnsi="Times New Roman" w:cs="Times New Roman"/>
        </w:rPr>
      </w:pPr>
    </w:p>
    <w:p w:rsidR="00606F27" w:rsidRDefault="00606F27" w:rsidP="00606F27">
      <w:pPr>
        <w:rPr>
          <w:rFonts w:ascii="Times New Roman" w:hAnsi="Times New Roman" w:cs="Times New Roman"/>
        </w:rPr>
      </w:pPr>
      <w:proofErr w:type="gramStart"/>
      <w:r>
        <w:rPr>
          <w:rFonts w:ascii="Times New Roman" w:hAnsi="Times New Roman" w:cs="Times New Roman"/>
        </w:rPr>
        <w:t>3.A</w:t>
      </w:r>
      <w:proofErr w:type="gramEnd"/>
      <w:r>
        <w:rPr>
          <w:rFonts w:ascii="Times New Roman" w:hAnsi="Times New Roman" w:cs="Times New Roman"/>
        </w:rPr>
        <w:t xml:space="preserve"> – List the technologies you need for your project using the column on the left.  Consider things such as programming languages, operating systems, specialized data sources, software libraries, support tools, and hardware.</w:t>
      </w:r>
    </w:p>
    <w:p w:rsidR="00606F27" w:rsidRDefault="00606F27" w:rsidP="00606F27">
      <w:pPr>
        <w:rPr>
          <w:rFonts w:ascii="Times New Roman" w:hAnsi="Times New Roman" w:cs="Times New Roman"/>
        </w:rPr>
      </w:pPr>
      <w:proofErr w:type="gramStart"/>
      <w:r>
        <w:rPr>
          <w:rFonts w:ascii="Times New Roman" w:hAnsi="Times New Roman" w:cs="Times New Roman"/>
        </w:rPr>
        <w:t>3.B</w:t>
      </w:r>
      <w:proofErr w:type="gramEnd"/>
      <w:r>
        <w:rPr>
          <w:rFonts w:ascii="Times New Roman" w:hAnsi="Times New Roman" w:cs="Times New Roman"/>
        </w:rPr>
        <w:t xml:space="preserve"> – List each team member at the top of a column, and then evaluate that person’s knowledge of the technology in each row.  For the column for each team member, use the following values:</w:t>
      </w:r>
    </w:p>
    <w:p w:rsidR="00606F27" w:rsidRDefault="00606F27" w:rsidP="00606F27">
      <w:pPr>
        <w:rPr>
          <w:rFonts w:ascii="Times New Roman" w:hAnsi="Times New Roman" w:cs="Times New Roman"/>
        </w:rPr>
      </w:pPr>
      <w:r>
        <w:rPr>
          <w:rFonts w:ascii="Times New Roman" w:hAnsi="Times New Roman" w:cs="Times New Roman"/>
        </w:rPr>
        <w:tab/>
        <w:t>1 – No knowledge or not much relative to the needs of this project</w:t>
      </w:r>
    </w:p>
    <w:p w:rsidR="00606F27" w:rsidRDefault="00606F27" w:rsidP="00606F27">
      <w:pPr>
        <w:rPr>
          <w:rFonts w:ascii="Times New Roman" w:hAnsi="Times New Roman" w:cs="Times New Roman"/>
        </w:rPr>
      </w:pPr>
      <w:r>
        <w:rPr>
          <w:rFonts w:ascii="Times New Roman" w:hAnsi="Times New Roman" w:cs="Times New Roman"/>
        </w:rPr>
        <w:tab/>
        <w:t>2 – Enough knowledge to accomplish part but not all of this project</w:t>
      </w:r>
    </w:p>
    <w:p w:rsidR="00606F27" w:rsidRPr="007E00B0" w:rsidRDefault="00606F27" w:rsidP="00606F27">
      <w:pPr>
        <w:rPr>
          <w:rFonts w:ascii="Times New Roman" w:hAnsi="Times New Roman" w:cs="Times New Roman"/>
        </w:rPr>
      </w:pPr>
      <w:r>
        <w:rPr>
          <w:rFonts w:ascii="Times New Roman" w:hAnsi="Times New Roman" w:cs="Times New Roman"/>
        </w:rPr>
        <w:tab/>
        <w:t>3 – Knowledge probably sufficient for this project</w:t>
      </w:r>
    </w:p>
    <w:p w:rsidR="00606F27" w:rsidRDefault="00606F27" w:rsidP="00606F27">
      <w:pPr>
        <w:rPr>
          <w:rFonts w:ascii="Times New Roman" w:hAnsi="Times New Roman" w:cs="Times New Roman"/>
        </w:rPr>
      </w:pPr>
      <w:proofErr w:type="gramStart"/>
      <w:r>
        <w:rPr>
          <w:rFonts w:ascii="Times New Roman" w:hAnsi="Times New Roman" w:cs="Times New Roman"/>
        </w:rPr>
        <w:t>3.C</w:t>
      </w:r>
      <w:proofErr w:type="gramEnd"/>
      <w:r>
        <w:rPr>
          <w:rFonts w:ascii="Times New Roman" w:hAnsi="Times New Roman" w:cs="Times New Roman"/>
        </w:rPr>
        <w:t xml:space="preserve"> – Discuss within your team how you will start to gain capabilities that you are missing.  You do not need to turn in results of this discussion in this lab, but will need to address this in the coming weeks.</w:t>
      </w:r>
    </w:p>
    <w:p w:rsidR="00597F8C" w:rsidRPr="007E00B0" w:rsidRDefault="00597F8C" w:rsidP="00D33BB9">
      <w:pPr>
        <w:rPr>
          <w:rFonts w:ascii="Times New Roman" w:hAnsi="Times New Roman" w:cs="Times New Roman"/>
        </w:rPr>
      </w:pPr>
    </w:p>
    <w:p w:rsidR="00FA53BA" w:rsidRPr="00FA53BA" w:rsidRDefault="00FA53BA" w:rsidP="00243BB9">
      <w:pPr>
        <w:outlineLvl w:val="0"/>
        <w:rPr>
          <w:rFonts w:ascii="Times New Roman" w:eastAsia="Times New Roman" w:hAnsi="Times New Roman" w:cs="Times New Roman"/>
          <w:b/>
          <w:sz w:val="32"/>
          <w:szCs w:val="32"/>
        </w:rPr>
      </w:pPr>
      <w:r w:rsidRPr="00FA53BA">
        <w:rPr>
          <w:rFonts w:ascii="Times New Roman" w:eastAsia="Times New Roman" w:hAnsi="Times New Roman" w:cs="Times New Roman"/>
          <w:b/>
          <w:sz w:val="32"/>
          <w:szCs w:val="32"/>
        </w:rPr>
        <w:t>What to Turn In</w:t>
      </w:r>
    </w:p>
    <w:p w:rsidR="004E7F56" w:rsidRDefault="00DD35A3">
      <w:pPr>
        <w:rPr>
          <w:rFonts w:ascii="Times New Roman" w:eastAsia="Times New Roman" w:hAnsi="Times New Roman" w:cs="Times New Roman"/>
        </w:rPr>
      </w:pPr>
      <w:r>
        <w:rPr>
          <w:rFonts w:ascii="Times New Roman" w:eastAsia="Times New Roman" w:hAnsi="Times New Roman" w:cs="Times New Roman"/>
        </w:rPr>
        <w:t xml:space="preserve">In order to obtain full credit for this lab, </w:t>
      </w:r>
      <w:r w:rsidRPr="004E7F56">
        <w:rPr>
          <w:rFonts w:ascii="Times New Roman" w:eastAsia="Times New Roman" w:hAnsi="Times New Roman" w:cs="Times New Roman"/>
          <w:b/>
          <w:i/>
        </w:rPr>
        <w:t>e</w:t>
      </w:r>
      <w:r w:rsidR="008D6656" w:rsidRPr="004E7F56">
        <w:rPr>
          <w:rFonts w:ascii="Times New Roman" w:eastAsia="Times New Roman" w:hAnsi="Times New Roman" w:cs="Times New Roman"/>
          <w:b/>
          <w:i/>
        </w:rPr>
        <w:t xml:space="preserve">ach </w:t>
      </w:r>
      <w:r w:rsidR="00D20E95">
        <w:rPr>
          <w:rFonts w:ascii="Times New Roman" w:eastAsia="Times New Roman" w:hAnsi="Times New Roman" w:cs="Times New Roman"/>
          <w:b/>
          <w:i/>
        </w:rPr>
        <w:t>team</w:t>
      </w:r>
      <w:r w:rsidR="00C46D5E">
        <w:rPr>
          <w:rFonts w:ascii="Times New Roman" w:eastAsia="Times New Roman" w:hAnsi="Times New Roman" w:cs="Times New Roman"/>
        </w:rPr>
        <w:t xml:space="preserve"> must</w:t>
      </w:r>
      <w:r w:rsidR="00C53A8B">
        <w:rPr>
          <w:rFonts w:ascii="Times New Roman" w:eastAsia="Times New Roman" w:hAnsi="Times New Roman" w:cs="Times New Roman"/>
        </w:rPr>
        <w:t xml:space="preserve"> turn in</w:t>
      </w:r>
      <w:r w:rsidR="00C46D5E">
        <w:rPr>
          <w:rFonts w:ascii="Times New Roman" w:eastAsia="Times New Roman" w:hAnsi="Times New Roman" w:cs="Times New Roman"/>
        </w:rPr>
        <w:t>:</w:t>
      </w:r>
    </w:p>
    <w:p w:rsidR="00D20E95" w:rsidRDefault="00C46D5E" w:rsidP="00D20E95">
      <w:pPr>
        <w:pStyle w:val="ListParagraph"/>
        <w:numPr>
          <w:ilvl w:val="0"/>
          <w:numId w:val="18"/>
        </w:numPr>
        <w:rPr>
          <w:rFonts w:ascii="Times New Roman" w:eastAsia="Times New Roman" w:hAnsi="Times New Roman" w:cs="Times New Roman"/>
        </w:rPr>
      </w:pPr>
      <w:r>
        <w:rPr>
          <w:rFonts w:ascii="Times New Roman" w:eastAsia="Times New Roman" w:hAnsi="Times New Roman" w:cs="Times New Roman"/>
        </w:rPr>
        <w:t>Figure</w:t>
      </w:r>
      <w:r w:rsidR="003252F6">
        <w:rPr>
          <w:rFonts w:ascii="Times New Roman" w:eastAsia="Times New Roman" w:hAnsi="Times New Roman" w:cs="Times New Roman"/>
        </w:rPr>
        <w:t xml:space="preserve"> 7</w:t>
      </w:r>
      <w:r w:rsidR="00D20E95" w:rsidRPr="007E00B0">
        <w:rPr>
          <w:rFonts w:ascii="Times New Roman" w:eastAsia="Times New Roman" w:hAnsi="Times New Roman" w:cs="Times New Roman"/>
        </w:rPr>
        <w:t>-1</w:t>
      </w:r>
      <w:r w:rsidR="00C53A8B">
        <w:rPr>
          <w:rFonts w:ascii="Times New Roman" w:eastAsia="Times New Roman" w:hAnsi="Times New Roman" w:cs="Times New Roman"/>
        </w:rPr>
        <w:t xml:space="preserve"> – Possible System Entities</w:t>
      </w:r>
    </w:p>
    <w:p w:rsidR="007E00B0" w:rsidRDefault="00C53A8B" w:rsidP="00D20E95">
      <w:pPr>
        <w:pStyle w:val="ListParagraph"/>
        <w:numPr>
          <w:ilvl w:val="0"/>
          <w:numId w:val="18"/>
        </w:numPr>
        <w:rPr>
          <w:rFonts w:ascii="Times New Roman" w:eastAsia="Times New Roman" w:hAnsi="Times New Roman" w:cs="Times New Roman"/>
        </w:rPr>
      </w:pPr>
      <w:r>
        <w:rPr>
          <w:rFonts w:ascii="Times New Roman" w:eastAsia="Times New Roman" w:hAnsi="Times New Roman" w:cs="Times New Roman"/>
        </w:rPr>
        <w:t>D</w:t>
      </w:r>
      <w:r w:rsidR="003252F6">
        <w:rPr>
          <w:rFonts w:ascii="Times New Roman" w:eastAsia="Times New Roman" w:hAnsi="Times New Roman" w:cs="Times New Roman"/>
        </w:rPr>
        <w:t>etailed designs for at least 4 entities in</w:t>
      </w:r>
      <w:r w:rsidR="007E00B0">
        <w:rPr>
          <w:rFonts w:ascii="Times New Roman" w:eastAsia="Times New Roman" w:hAnsi="Times New Roman" w:cs="Times New Roman"/>
        </w:rPr>
        <w:t xml:space="preserve"> your system. </w:t>
      </w:r>
      <w:r w:rsidR="00606F27">
        <w:rPr>
          <w:rFonts w:ascii="Times New Roman" w:eastAsia="Times New Roman" w:hAnsi="Times New Roman" w:cs="Times New Roman"/>
        </w:rPr>
        <w:t xml:space="preserve"> Use the templates in Figures 7-2 through 7-4 to get started.</w:t>
      </w:r>
    </w:p>
    <w:p w:rsidR="00D20E95" w:rsidRPr="00606F27" w:rsidRDefault="00606F27" w:rsidP="00606F27">
      <w:pPr>
        <w:pStyle w:val="ListParagraph"/>
        <w:numPr>
          <w:ilvl w:val="0"/>
          <w:numId w:val="18"/>
        </w:numPr>
        <w:rPr>
          <w:rFonts w:ascii="Times New Roman" w:eastAsia="Times New Roman" w:hAnsi="Times New Roman" w:cs="Times New Roman"/>
        </w:rPr>
      </w:pPr>
      <w:r w:rsidRPr="00606F27">
        <w:rPr>
          <w:rFonts w:ascii="Times New Roman" w:eastAsia="Times New Roman" w:hAnsi="Times New Roman" w:cs="Times New Roman"/>
        </w:rPr>
        <w:t>Figure 7-5 – Team Capability Assessment</w:t>
      </w:r>
      <w:r w:rsidR="00D20E95" w:rsidRPr="00606F27">
        <w:rPr>
          <w:rFonts w:ascii="Times New Roman" w:eastAsia="Times New Roman" w:hAnsi="Times New Roman" w:cs="Times New Roman"/>
        </w:rPr>
        <w:br w:type="page"/>
      </w:r>
    </w:p>
    <w:p w:rsidR="00571F23" w:rsidRDefault="00571F23" w:rsidP="00D20E95">
      <w:pPr>
        <w:rPr>
          <w:rFonts w:ascii="Times New Roman" w:eastAsia="Times New Roman" w:hAnsi="Times New Roman" w:cs="Times New Roman"/>
        </w:rPr>
      </w:pPr>
    </w:p>
    <w:p w:rsidR="00571F23" w:rsidRPr="00C53A8B" w:rsidRDefault="00C46D5E" w:rsidP="00D20E95">
      <w:pPr>
        <w:rPr>
          <w:rFonts w:ascii="Times New Roman" w:eastAsia="Times New Roman" w:hAnsi="Times New Roman" w:cs="Times New Roman"/>
          <w:b/>
        </w:rPr>
      </w:pPr>
      <w:r w:rsidRPr="00C53A8B">
        <w:rPr>
          <w:rFonts w:ascii="Times New Roman" w:eastAsia="Times New Roman" w:hAnsi="Times New Roman" w:cs="Times New Roman"/>
          <w:b/>
        </w:rPr>
        <w:t>Figure</w:t>
      </w:r>
      <w:r w:rsidR="00571F23" w:rsidRPr="00C53A8B">
        <w:rPr>
          <w:rFonts w:ascii="Times New Roman" w:eastAsia="Times New Roman" w:hAnsi="Times New Roman" w:cs="Times New Roman"/>
          <w:b/>
        </w:rPr>
        <w:t xml:space="preserve"> </w:t>
      </w:r>
      <w:r w:rsidR="003252F6" w:rsidRPr="00C53A8B">
        <w:rPr>
          <w:rFonts w:ascii="Times New Roman" w:eastAsia="Times New Roman" w:hAnsi="Times New Roman" w:cs="Times New Roman"/>
          <w:b/>
        </w:rPr>
        <w:t>7-1</w:t>
      </w:r>
      <w:r w:rsidR="00571F23" w:rsidRPr="00C53A8B">
        <w:rPr>
          <w:rFonts w:ascii="Times New Roman" w:eastAsia="Times New Roman" w:hAnsi="Times New Roman" w:cs="Times New Roman"/>
          <w:b/>
        </w:rPr>
        <w:t xml:space="preserve"> – Possible </w:t>
      </w:r>
      <w:r w:rsidR="00627316" w:rsidRPr="00C53A8B">
        <w:rPr>
          <w:rFonts w:ascii="Times New Roman" w:eastAsia="Times New Roman" w:hAnsi="Times New Roman" w:cs="Times New Roman"/>
          <w:b/>
        </w:rPr>
        <w:t>S</w:t>
      </w:r>
      <w:r w:rsidR="00571F23" w:rsidRPr="00C53A8B">
        <w:rPr>
          <w:rFonts w:ascii="Times New Roman" w:eastAsia="Times New Roman" w:hAnsi="Times New Roman" w:cs="Times New Roman"/>
          <w:b/>
        </w:rPr>
        <w:t xml:space="preserve">ystem </w:t>
      </w:r>
      <w:r w:rsidR="00627316" w:rsidRPr="00C53A8B">
        <w:rPr>
          <w:rFonts w:ascii="Times New Roman" w:eastAsia="Times New Roman" w:hAnsi="Times New Roman" w:cs="Times New Roman"/>
          <w:b/>
        </w:rPr>
        <w:t>E</w:t>
      </w:r>
      <w:r w:rsidR="003252F6" w:rsidRPr="00C53A8B">
        <w:rPr>
          <w:rFonts w:ascii="Times New Roman" w:eastAsia="Times New Roman" w:hAnsi="Times New Roman" w:cs="Times New Roman"/>
          <w:b/>
        </w:rPr>
        <w:t>ntities</w:t>
      </w:r>
    </w:p>
    <w:p w:rsidR="00627316" w:rsidRDefault="00627316" w:rsidP="00D20E95">
      <w:pPr>
        <w:rPr>
          <w:rFonts w:ascii="Times New Roman" w:eastAsia="Times New Roman" w:hAnsi="Times New Roman" w:cs="Times New Roman"/>
        </w:rPr>
      </w:pPr>
    </w:p>
    <w:p w:rsidR="00627316" w:rsidRDefault="00627316" w:rsidP="00D20E95">
      <w:pPr>
        <w:rPr>
          <w:rFonts w:ascii="Times New Roman" w:eastAsia="Times New Roman" w:hAnsi="Times New Roman" w:cs="Times New Roman"/>
        </w:rPr>
      </w:pPr>
      <w:r>
        <w:rPr>
          <w:rFonts w:ascii="Times New Roman" w:eastAsia="Times New Roman" w:hAnsi="Times New Roman" w:cs="Times New Roman"/>
        </w:rPr>
        <w:t>Product:</w:t>
      </w:r>
      <w:r w:rsidR="00040218">
        <w:rPr>
          <w:rFonts w:ascii="Times New Roman" w:eastAsia="Times New Roman" w:hAnsi="Times New Roman" w:cs="Times New Roman"/>
        </w:rPr>
        <w:t xml:space="preserve"> &lt;product name&gt;</w:t>
      </w:r>
    </w:p>
    <w:p w:rsidR="00627316" w:rsidRDefault="00627316" w:rsidP="00D20E95">
      <w:pPr>
        <w:rPr>
          <w:rFonts w:ascii="Times New Roman" w:eastAsia="Times New Roman" w:hAnsi="Times New Roman" w:cs="Times New Roman"/>
        </w:rPr>
      </w:pPr>
      <w:r>
        <w:rPr>
          <w:rFonts w:ascii="Times New Roman" w:eastAsia="Times New Roman" w:hAnsi="Times New Roman" w:cs="Times New Roman"/>
        </w:rPr>
        <w:t xml:space="preserve">Team: </w:t>
      </w:r>
      <w:r w:rsidR="00040218">
        <w:rPr>
          <w:rFonts w:ascii="Times New Roman" w:eastAsia="Times New Roman" w:hAnsi="Times New Roman" w:cs="Times New Roman"/>
        </w:rPr>
        <w:t xml:space="preserve"> &lt;team ID&gt;</w:t>
      </w:r>
    </w:p>
    <w:p w:rsidR="00627316" w:rsidRDefault="00627316" w:rsidP="00D20E95">
      <w:pPr>
        <w:rPr>
          <w:rFonts w:ascii="Times New Roman" w:eastAsia="Times New Roman" w:hAnsi="Times New Roman" w:cs="Times New Roman"/>
        </w:rPr>
      </w:pPr>
      <w:r>
        <w:rPr>
          <w:rFonts w:ascii="Times New Roman" w:eastAsia="Times New Roman" w:hAnsi="Times New Roman" w:cs="Times New Roman"/>
        </w:rPr>
        <w:t xml:space="preserve">Date: </w:t>
      </w:r>
      <w:r w:rsidR="00040218">
        <w:rPr>
          <w:rFonts w:ascii="Times New Roman" w:eastAsia="Times New Roman" w:hAnsi="Times New Roman" w:cs="Times New Roman"/>
        </w:rPr>
        <w:t>&lt;mm/</w:t>
      </w:r>
      <w:proofErr w:type="spellStart"/>
      <w:r w:rsidR="00040218">
        <w:rPr>
          <w:rFonts w:ascii="Times New Roman" w:eastAsia="Times New Roman" w:hAnsi="Times New Roman" w:cs="Times New Roman"/>
        </w:rPr>
        <w:t>dd</w:t>
      </w:r>
      <w:proofErr w:type="spellEnd"/>
      <w:r w:rsidR="00040218">
        <w:rPr>
          <w:rFonts w:ascii="Times New Roman" w:eastAsia="Times New Roman" w:hAnsi="Times New Roman" w:cs="Times New Roman"/>
        </w:rPr>
        <w:t>/</w:t>
      </w:r>
      <w:proofErr w:type="spellStart"/>
      <w:r w:rsidR="00040218">
        <w:rPr>
          <w:rFonts w:ascii="Times New Roman" w:eastAsia="Times New Roman" w:hAnsi="Times New Roman" w:cs="Times New Roman"/>
        </w:rPr>
        <w:t>yyyy</w:t>
      </w:r>
      <w:proofErr w:type="spellEnd"/>
      <w:r w:rsidR="00040218">
        <w:rPr>
          <w:rFonts w:ascii="Times New Roman" w:eastAsia="Times New Roman" w:hAnsi="Times New Roman" w:cs="Times New Roman"/>
        </w:rPr>
        <w:t>&gt;</w:t>
      </w:r>
    </w:p>
    <w:p w:rsidR="00571F23" w:rsidRDefault="00571F23" w:rsidP="00D20E95">
      <w:pPr>
        <w:rPr>
          <w:rFonts w:ascii="Times New Roman" w:eastAsia="Times New Roman" w:hAnsi="Times New Roman" w:cs="Times New Roman"/>
        </w:rPr>
      </w:pPr>
    </w:p>
    <w:tbl>
      <w:tblPr>
        <w:tblStyle w:val="TableGrid"/>
        <w:tblW w:w="0" w:type="auto"/>
        <w:tblInd w:w="378" w:type="dxa"/>
        <w:tblLayout w:type="fixed"/>
        <w:tblLook w:val="04A0" w:firstRow="1" w:lastRow="0" w:firstColumn="1" w:lastColumn="0" w:noHBand="0" w:noVBand="1"/>
      </w:tblPr>
      <w:tblGrid>
        <w:gridCol w:w="1710"/>
        <w:gridCol w:w="2790"/>
        <w:gridCol w:w="6138"/>
      </w:tblGrid>
      <w:tr w:rsidR="00840A24" w:rsidRPr="00840A24" w:rsidTr="00496DA4">
        <w:tc>
          <w:tcPr>
            <w:tcW w:w="1710" w:type="dxa"/>
          </w:tcPr>
          <w:p w:rsidR="00840A24" w:rsidRPr="00840A24" w:rsidRDefault="00840A24" w:rsidP="00840A24">
            <w:pPr>
              <w:jc w:val="center"/>
              <w:rPr>
                <w:rFonts w:ascii="Times New Roman" w:eastAsia="Times New Roman" w:hAnsi="Times New Roman" w:cs="Times New Roman"/>
                <w:b/>
              </w:rPr>
            </w:pPr>
            <w:r w:rsidRPr="00840A24">
              <w:rPr>
                <w:rFonts w:ascii="Times New Roman" w:eastAsia="Times New Roman" w:hAnsi="Times New Roman" w:cs="Times New Roman"/>
                <w:b/>
              </w:rPr>
              <w:t>Type</w:t>
            </w:r>
          </w:p>
        </w:tc>
        <w:tc>
          <w:tcPr>
            <w:tcW w:w="2790" w:type="dxa"/>
          </w:tcPr>
          <w:p w:rsidR="00840A24" w:rsidRPr="00840A24" w:rsidRDefault="00840A24" w:rsidP="00840A24">
            <w:pPr>
              <w:jc w:val="center"/>
              <w:rPr>
                <w:rFonts w:ascii="Times New Roman" w:eastAsia="Times New Roman" w:hAnsi="Times New Roman" w:cs="Times New Roman"/>
                <w:b/>
              </w:rPr>
            </w:pPr>
            <w:r w:rsidRPr="00840A24">
              <w:rPr>
                <w:rFonts w:ascii="Times New Roman" w:eastAsia="Times New Roman" w:hAnsi="Times New Roman" w:cs="Times New Roman"/>
                <w:b/>
              </w:rPr>
              <w:t>Name</w:t>
            </w:r>
          </w:p>
        </w:tc>
        <w:tc>
          <w:tcPr>
            <w:tcW w:w="6138" w:type="dxa"/>
          </w:tcPr>
          <w:p w:rsidR="00840A24" w:rsidRPr="00840A24" w:rsidRDefault="00C53A8B" w:rsidP="00C53A8B">
            <w:pPr>
              <w:jc w:val="center"/>
              <w:rPr>
                <w:rFonts w:ascii="Times New Roman" w:eastAsia="Times New Roman" w:hAnsi="Times New Roman" w:cs="Times New Roman"/>
                <w:b/>
              </w:rPr>
            </w:pPr>
            <w:r>
              <w:rPr>
                <w:rFonts w:ascii="Times New Roman" w:eastAsia="Times New Roman" w:hAnsi="Times New Roman" w:cs="Times New Roman"/>
                <w:b/>
              </w:rPr>
              <w:t xml:space="preserve">Description or </w:t>
            </w:r>
            <w:r w:rsidR="00840A24" w:rsidRPr="00840A24">
              <w:rPr>
                <w:rFonts w:ascii="Times New Roman" w:eastAsia="Times New Roman" w:hAnsi="Times New Roman" w:cs="Times New Roman"/>
                <w:b/>
              </w:rPr>
              <w:t>Notes</w:t>
            </w:r>
          </w:p>
        </w:tc>
      </w:tr>
      <w:tr w:rsidR="00840A24" w:rsidTr="00496DA4">
        <w:tc>
          <w:tcPr>
            <w:tcW w:w="1710" w:type="dxa"/>
          </w:tcPr>
          <w:p w:rsidR="00840A24" w:rsidRDefault="00B31845" w:rsidP="00D20E95">
            <w:pPr>
              <w:rPr>
                <w:rFonts w:ascii="Times New Roman" w:eastAsia="Times New Roman" w:hAnsi="Times New Roman" w:cs="Times New Roman"/>
              </w:rPr>
            </w:pPr>
            <w:r>
              <w:rPr>
                <w:rFonts w:ascii="Times New Roman" w:eastAsia="Times New Roman" w:hAnsi="Times New Roman" w:cs="Times New Roman"/>
              </w:rPr>
              <w:t>Screen</w:t>
            </w:r>
          </w:p>
        </w:tc>
        <w:tc>
          <w:tcPr>
            <w:tcW w:w="2790" w:type="dxa"/>
          </w:tcPr>
          <w:p w:rsidR="00840A24" w:rsidRDefault="00B31845" w:rsidP="00D20E95">
            <w:pPr>
              <w:rPr>
                <w:rFonts w:ascii="Times New Roman" w:eastAsia="Times New Roman" w:hAnsi="Times New Roman" w:cs="Times New Roman"/>
              </w:rPr>
            </w:pPr>
            <w:proofErr w:type="spellStart"/>
            <w:r>
              <w:rPr>
                <w:rFonts w:ascii="Times New Roman" w:eastAsia="Times New Roman" w:hAnsi="Times New Roman" w:cs="Times New Roman"/>
              </w:rPr>
              <w:t>MainMenu</w:t>
            </w:r>
            <w:proofErr w:type="spellEnd"/>
          </w:p>
        </w:tc>
        <w:tc>
          <w:tcPr>
            <w:tcW w:w="6138" w:type="dxa"/>
          </w:tcPr>
          <w:p w:rsidR="00840A24" w:rsidRDefault="00B31845" w:rsidP="00D20E95">
            <w:pPr>
              <w:rPr>
                <w:rFonts w:ascii="Times New Roman" w:eastAsia="Times New Roman" w:hAnsi="Times New Roman" w:cs="Times New Roman"/>
              </w:rPr>
            </w:pPr>
            <w:r>
              <w:rPr>
                <w:rFonts w:ascii="Times New Roman" w:eastAsia="Times New Roman" w:hAnsi="Times New Roman" w:cs="Times New Roman"/>
              </w:rPr>
              <w:t xml:space="preserve">Presents the user with 3 menu options: </w:t>
            </w:r>
            <w:r w:rsidRPr="00B31845">
              <w:rPr>
                <w:rFonts w:ascii="Times New Roman" w:eastAsia="Times New Roman" w:hAnsi="Times New Roman" w:cs="Times New Roman"/>
                <w:b/>
              </w:rPr>
              <w:t>Play</w:t>
            </w:r>
            <w:r>
              <w:rPr>
                <w:rFonts w:ascii="Times New Roman" w:eastAsia="Times New Roman" w:hAnsi="Times New Roman" w:cs="Times New Roman"/>
              </w:rPr>
              <w:t xml:space="preserve">, </w:t>
            </w:r>
            <w:r w:rsidRPr="00B31845">
              <w:rPr>
                <w:rFonts w:ascii="Times New Roman" w:eastAsia="Times New Roman" w:hAnsi="Times New Roman" w:cs="Times New Roman"/>
                <w:b/>
              </w:rPr>
              <w:t>Settings</w:t>
            </w:r>
            <w:r>
              <w:rPr>
                <w:rFonts w:ascii="Times New Roman" w:eastAsia="Times New Roman" w:hAnsi="Times New Roman" w:cs="Times New Roman"/>
              </w:rPr>
              <w:t xml:space="preserve">, </w:t>
            </w:r>
            <w:r w:rsidRPr="00B31845">
              <w:rPr>
                <w:rFonts w:ascii="Times New Roman" w:eastAsia="Times New Roman" w:hAnsi="Times New Roman" w:cs="Times New Roman"/>
                <w:b/>
              </w:rPr>
              <w:t>Extras</w:t>
            </w:r>
            <w:r>
              <w:rPr>
                <w:rFonts w:ascii="Times New Roman" w:eastAsia="Times New Roman" w:hAnsi="Times New Roman" w:cs="Times New Roman"/>
              </w:rPr>
              <w:t xml:space="preserve">, and </w:t>
            </w:r>
            <w:proofErr w:type="gramStart"/>
            <w:r w:rsidRPr="00B31845">
              <w:rPr>
                <w:rFonts w:ascii="Times New Roman" w:eastAsia="Times New Roman" w:hAnsi="Times New Roman" w:cs="Times New Roman"/>
                <w:b/>
              </w:rPr>
              <w:t>Quit</w:t>
            </w:r>
            <w:r>
              <w:rPr>
                <w:rFonts w:ascii="Times New Roman" w:eastAsia="Times New Roman" w:hAnsi="Times New Roman" w:cs="Times New Roman"/>
              </w:rPr>
              <w:t>(</w:t>
            </w:r>
            <w:proofErr w:type="gramEnd"/>
            <w:r>
              <w:rPr>
                <w:rFonts w:ascii="Times New Roman" w:eastAsia="Times New Roman" w:hAnsi="Times New Roman" w:cs="Times New Roman"/>
              </w:rPr>
              <w:t>?)</w:t>
            </w:r>
          </w:p>
        </w:tc>
      </w:tr>
      <w:tr w:rsidR="00F31F82" w:rsidTr="00496DA4">
        <w:tc>
          <w:tcPr>
            <w:tcW w:w="1710" w:type="dxa"/>
          </w:tcPr>
          <w:p w:rsidR="00F31F82" w:rsidRDefault="00F31F82" w:rsidP="00931CC8">
            <w:pPr>
              <w:rPr>
                <w:rFonts w:ascii="Times New Roman" w:eastAsia="Times New Roman" w:hAnsi="Times New Roman" w:cs="Times New Roman"/>
              </w:rPr>
            </w:pPr>
            <w:r>
              <w:rPr>
                <w:rFonts w:ascii="Times New Roman" w:eastAsia="Times New Roman" w:hAnsi="Times New Roman" w:cs="Times New Roman"/>
              </w:rPr>
              <w:t>Screen</w:t>
            </w:r>
          </w:p>
        </w:tc>
        <w:tc>
          <w:tcPr>
            <w:tcW w:w="2790" w:type="dxa"/>
          </w:tcPr>
          <w:p w:rsidR="00F31F82" w:rsidRDefault="00F31F82" w:rsidP="00931CC8">
            <w:pPr>
              <w:rPr>
                <w:rFonts w:ascii="Times New Roman" w:eastAsia="Times New Roman" w:hAnsi="Times New Roman" w:cs="Times New Roman"/>
              </w:rPr>
            </w:pPr>
            <w:r>
              <w:rPr>
                <w:rFonts w:ascii="Times New Roman" w:eastAsia="Times New Roman" w:hAnsi="Times New Roman" w:cs="Times New Roman"/>
              </w:rPr>
              <w:t>Title Screen</w:t>
            </w:r>
          </w:p>
        </w:tc>
        <w:tc>
          <w:tcPr>
            <w:tcW w:w="6138" w:type="dxa"/>
          </w:tcPr>
          <w:p w:rsidR="00F31F82" w:rsidRDefault="00F31F82" w:rsidP="00931CC8">
            <w:pPr>
              <w:rPr>
                <w:rFonts w:ascii="Times New Roman" w:eastAsia="Times New Roman" w:hAnsi="Times New Roman" w:cs="Times New Roman"/>
              </w:rPr>
            </w:pPr>
            <w:r>
              <w:rPr>
                <w:rFonts w:ascii="Times New Roman" w:eastAsia="Times New Roman" w:hAnsi="Times New Roman" w:cs="Times New Roman"/>
              </w:rPr>
              <w:t xml:space="preserve">A title splash screen that presents the game name and logo (if we have one) and prompts the user to tap the screen to continue to the </w:t>
            </w:r>
            <w:r w:rsidRPr="00C63BEB">
              <w:rPr>
                <w:rFonts w:ascii="Times New Roman" w:eastAsia="Times New Roman" w:hAnsi="Times New Roman" w:cs="Times New Roman"/>
                <w:b/>
              </w:rPr>
              <w:t>Main Menu</w:t>
            </w:r>
          </w:p>
        </w:tc>
      </w:tr>
      <w:tr w:rsidR="00F31F82" w:rsidTr="00496DA4">
        <w:tc>
          <w:tcPr>
            <w:tcW w:w="1710" w:type="dxa"/>
          </w:tcPr>
          <w:p w:rsidR="00F31F82" w:rsidRDefault="00F31F82" w:rsidP="00D20E95">
            <w:pPr>
              <w:rPr>
                <w:rFonts w:ascii="Times New Roman" w:eastAsia="Times New Roman" w:hAnsi="Times New Roman" w:cs="Times New Roman"/>
              </w:rPr>
            </w:pPr>
            <w:r>
              <w:rPr>
                <w:rFonts w:ascii="Times New Roman" w:eastAsia="Times New Roman" w:hAnsi="Times New Roman" w:cs="Times New Roman"/>
              </w:rPr>
              <w:t>Code (module)</w:t>
            </w:r>
          </w:p>
        </w:tc>
        <w:tc>
          <w:tcPr>
            <w:tcW w:w="2790" w:type="dxa"/>
          </w:tcPr>
          <w:p w:rsidR="00F31F82" w:rsidRDefault="00F31F82" w:rsidP="00D20E95">
            <w:pPr>
              <w:rPr>
                <w:rFonts w:ascii="Times New Roman" w:eastAsia="Times New Roman" w:hAnsi="Times New Roman" w:cs="Times New Roman"/>
              </w:rPr>
            </w:pPr>
            <w:proofErr w:type="spellStart"/>
            <w:r>
              <w:rPr>
                <w:rFonts w:ascii="Times New Roman" w:eastAsia="Times New Roman" w:hAnsi="Times New Roman" w:cs="Times New Roman"/>
              </w:rPr>
              <w:t>modeEndless</w:t>
            </w:r>
            <w:proofErr w:type="spellEnd"/>
          </w:p>
        </w:tc>
        <w:tc>
          <w:tcPr>
            <w:tcW w:w="6138" w:type="dxa"/>
          </w:tcPr>
          <w:p w:rsidR="00F31F82" w:rsidRDefault="00F31F82" w:rsidP="00C63BEB">
            <w:pPr>
              <w:rPr>
                <w:rFonts w:ascii="Times New Roman" w:eastAsia="Times New Roman" w:hAnsi="Times New Roman" w:cs="Times New Roman"/>
              </w:rPr>
            </w:pPr>
            <w:r>
              <w:rPr>
                <w:rFonts w:ascii="Times New Roman" w:eastAsia="Times New Roman" w:hAnsi="Times New Roman" w:cs="Times New Roman"/>
              </w:rPr>
              <w:t>The endless game mode, in which cows spawn and move across the screen</w:t>
            </w:r>
            <w:r w:rsidR="00D91E0B">
              <w:rPr>
                <w:rFonts w:ascii="Times New Roman" w:eastAsia="Times New Roman" w:hAnsi="Times New Roman" w:cs="Times New Roman"/>
              </w:rPr>
              <w:t xml:space="preserve"> endlessly</w:t>
            </w:r>
            <w:r>
              <w:rPr>
                <w:rFonts w:ascii="Times New Roman" w:eastAsia="Times New Roman" w:hAnsi="Times New Roman" w:cs="Times New Roman"/>
              </w:rPr>
              <w:t xml:space="preserve"> until the player misses a cow, after which the game will end and the player will be sent to the </w:t>
            </w:r>
            <w:r w:rsidRPr="00C63BEB">
              <w:rPr>
                <w:rFonts w:ascii="Times New Roman" w:eastAsia="Times New Roman" w:hAnsi="Times New Roman" w:cs="Times New Roman"/>
                <w:b/>
              </w:rPr>
              <w:t>Scoreboard</w:t>
            </w:r>
          </w:p>
        </w:tc>
      </w:tr>
      <w:tr w:rsidR="00F31F82" w:rsidTr="00496DA4">
        <w:tc>
          <w:tcPr>
            <w:tcW w:w="1710" w:type="dxa"/>
          </w:tcPr>
          <w:p w:rsidR="00F31F82" w:rsidRDefault="00D91E0B" w:rsidP="00D20E95">
            <w:pPr>
              <w:rPr>
                <w:rFonts w:ascii="Times New Roman" w:eastAsia="Times New Roman" w:hAnsi="Times New Roman" w:cs="Times New Roman"/>
              </w:rPr>
            </w:pPr>
            <w:r>
              <w:rPr>
                <w:rFonts w:ascii="Times New Roman" w:eastAsia="Times New Roman" w:hAnsi="Times New Roman" w:cs="Times New Roman"/>
              </w:rPr>
              <w:t>Code (module)</w:t>
            </w:r>
          </w:p>
        </w:tc>
        <w:tc>
          <w:tcPr>
            <w:tcW w:w="2790" w:type="dxa"/>
          </w:tcPr>
          <w:p w:rsidR="00F31F82" w:rsidRDefault="00D91E0B" w:rsidP="00D20E95">
            <w:pPr>
              <w:rPr>
                <w:rFonts w:ascii="Times New Roman" w:eastAsia="Times New Roman" w:hAnsi="Times New Roman" w:cs="Times New Roman"/>
              </w:rPr>
            </w:pPr>
            <w:proofErr w:type="spellStart"/>
            <w:r>
              <w:rPr>
                <w:rFonts w:ascii="Times New Roman" w:eastAsia="Times New Roman" w:hAnsi="Times New Roman" w:cs="Times New Roman"/>
              </w:rPr>
              <w:t>modeCampaign</w:t>
            </w:r>
            <w:proofErr w:type="spellEnd"/>
          </w:p>
        </w:tc>
        <w:tc>
          <w:tcPr>
            <w:tcW w:w="6138" w:type="dxa"/>
          </w:tcPr>
          <w:p w:rsidR="00F31F82" w:rsidRDefault="00D91E0B" w:rsidP="00F90FC2">
            <w:pPr>
              <w:rPr>
                <w:rFonts w:ascii="Times New Roman" w:eastAsia="Times New Roman" w:hAnsi="Times New Roman" w:cs="Times New Roman"/>
              </w:rPr>
            </w:pPr>
            <w:r>
              <w:rPr>
                <w:rFonts w:ascii="Times New Roman" w:eastAsia="Times New Roman" w:hAnsi="Times New Roman" w:cs="Times New Roman"/>
              </w:rPr>
              <w:t xml:space="preserve">The campaign game mode, which is a level-based game mode. Cows spawn for a set period of time, and as the game goes on they will spawn more frequently and move faster. If the user successfully abducts all the cows, </w:t>
            </w:r>
            <w:r w:rsidR="00F90FC2">
              <w:rPr>
                <w:rFonts w:ascii="Times New Roman" w:eastAsia="Times New Roman" w:hAnsi="Times New Roman" w:cs="Times New Roman"/>
              </w:rPr>
              <w:t xml:space="preserve">he/she will be presented with a “you won?” screen and taken to the </w:t>
            </w:r>
            <w:r w:rsidR="00F90FC2" w:rsidRPr="00F90FC2">
              <w:rPr>
                <w:rFonts w:ascii="Times New Roman" w:eastAsia="Times New Roman" w:hAnsi="Times New Roman" w:cs="Times New Roman"/>
                <w:b/>
              </w:rPr>
              <w:t>Store</w:t>
            </w:r>
            <w:r w:rsidR="00F90FC2">
              <w:rPr>
                <w:rFonts w:ascii="Times New Roman" w:eastAsia="Times New Roman" w:hAnsi="Times New Roman" w:cs="Times New Roman"/>
              </w:rPr>
              <w:t xml:space="preserve"> screen</w:t>
            </w:r>
          </w:p>
        </w:tc>
      </w:tr>
      <w:tr w:rsidR="00F31F82" w:rsidTr="00496DA4">
        <w:tc>
          <w:tcPr>
            <w:tcW w:w="1710" w:type="dxa"/>
          </w:tcPr>
          <w:p w:rsidR="00F31F82" w:rsidRDefault="00F31F82" w:rsidP="00537EBA">
            <w:pPr>
              <w:rPr>
                <w:rFonts w:ascii="Times New Roman" w:eastAsia="Times New Roman" w:hAnsi="Times New Roman" w:cs="Times New Roman"/>
              </w:rPr>
            </w:pPr>
            <w:r>
              <w:rPr>
                <w:rFonts w:ascii="Times New Roman" w:eastAsia="Times New Roman" w:hAnsi="Times New Roman" w:cs="Times New Roman"/>
              </w:rPr>
              <w:t>Screen</w:t>
            </w:r>
          </w:p>
        </w:tc>
        <w:tc>
          <w:tcPr>
            <w:tcW w:w="2790" w:type="dxa"/>
          </w:tcPr>
          <w:p w:rsidR="00F31F82" w:rsidRDefault="00F31F82" w:rsidP="00537EBA">
            <w:pPr>
              <w:rPr>
                <w:rFonts w:ascii="Times New Roman" w:eastAsia="Times New Roman" w:hAnsi="Times New Roman" w:cs="Times New Roman"/>
              </w:rPr>
            </w:pPr>
            <w:r>
              <w:rPr>
                <w:rFonts w:ascii="Times New Roman" w:eastAsia="Times New Roman" w:hAnsi="Times New Roman" w:cs="Times New Roman"/>
              </w:rPr>
              <w:t>Play</w:t>
            </w:r>
          </w:p>
        </w:tc>
        <w:tc>
          <w:tcPr>
            <w:tcW w:w="6138" w:type="dxa"/>
          </w:tcPr>
          <w:p w:rsidR="00F31F82" w:rsidRDefault="00F31F82" w:rsidP="00537EBA">
            <w:pPr>
              <w:rPr>
                <w:rFonts w:ascii="Times New Roman" w:eastAsia="Times New Roman" w:hAnsi="Times New Roman" w:cs="Times New Roman"/>
              </w:rPr>
            </w:pPr>
            <w:r>
              <w:rPr>
                <w:rFonts w:ascii="Times New Roman" w:eastAsia="Times New Roman" w:hAnsi="Times New Roman" w:cs="Times New Roman"/>
              </w:rPr>
              <w:t xml:space="preserve">Presents the user with 2 menu options: </w:t>
            </w:r>
            <w:r w:rsidRPr="00B31845">
              <w:rPr>
                <w:rFonts w:ascii="Times New Roman" w:eastAsia="Times New Roman" w:hAnsi="Times New Roman" w:cs="Times New Roman"/>
                <w:b/>
              </w:rPr>
              <w:t>Endless</w:t>
            </w:r>
            <w:r>
              <w:rPr>
                <w:rFonts w:ascii="Times New Roman" w:eastAsia="Times New Roman" w:hAnsi="Times New Roman" w:cs="Times New Roman"/>
              </w:rPr>
              <w:t xml:space="preserve"> and </w:t>
            </w:r>
            <w:r w:rsidRPr="00B31845">
              <w:rPr>
                <w:rFonts w:ascii="Times New Roman" w:eastAsia="Times New Roman" w:hAnsi="Times New Roman" w:cs="Times New Roman"/>
                <w:b/>
              </w:rPr>
              <w:t>Campaign</w:t>
            </w:r>
          </w:p>
        </w:tc>
      </w:tr>
      <w:tr w:rsidR="00F31F82" w:rsidTr="00496DA4">
        <w:tc>
          <w:tcPr>
            <w:tcW w:w="1710" w:type="dxa"/>
          </w:tcPr>
          <w:p w:rsidR="00F31F82" w:rsidRDefault="00F31F82" w:rsidP="00D20E95">
            <w:pPr>
              <w:rPr>
                <w:rFonts w:ascii="Times New Roman" w:eastAsia="Times New Roman" w:hAnsi="Times New Roman" w:cs="Times New Roman"/>
              </w:rPr>
            </w:pPr>
            <w:r>
              <w:rPr>
                <w:rFonts w:ascii="Times New Roman" w:eastAsia="Times New Roman" w:hAnsi="Times New Roman" w:cs="Times New Roman"/>
              </w:rPr>
              <w:t>Screen</w:t>
            </w:r>
          </w:p>
        </w:tc>
        <w:tc>
          <w:tcPr>
            <w:tcW w:w="2790" w:type="dxa"/>
          </w:tcPr>
          <w:p w:rsidR="00F31F82" w:rsidRDefault="00F31F82" w:rsidP="00D20E95">
            <w:pPr>
              <w:rPr>
                <w:rFonts w:ascii="Times New Roman" w:eastAsia="Times New Roman" w:hAnsi="Times New Roman" w:cs="Times New Roman"/>
              </w:rPr>
            </w:pPr>
            <w:r>
              <w:rPr>
                <w:rFonts w:ascii="Times New Roman" w:eastAsia="Times New Roman" w:hAnsi="Times New Roman" w:cs="Times New Roman"/>
              </w:rPr>
              <w:t>Settings</w:t>
            </w:r>
          </w:p>
        </w:tc>
        <w:tc>
          <w:tcPr>
            <w:tcW w:w="6138" w:type="dxa"/>
          </w:tcPr>
          <w:p w:rsidR="00F31F82" w:rsidRDefault="00F31F82" w:rsidP="00D55507">
            <w:pPr>
              <w:rPr>
                <w:rFonts w:ascii="Times New Roman" w:eastAsia="Times New Roman" w:hAnsi="Times New Roman" w:cs="Times New Roman"/>
              </w:rPr>
            </w:pPr>
            <w:r>
              <w:rPr>
                <w:rFonts w:ascii="Times New Roman" w:eastAsia="Times New Roman" w:hAnsi="Times New Roman" w:cs="Times New Roman"/>
              </w:rPr>
              <w:t>Presents the user with a number of game settings that can be modified, such as volume sliders (game music/sound effects) and an option to enable/disable cow puns (this is critical)</w:t>
            </w:r>
          </w:p>
        </w:tc>
      </w:tr>
      <w:tr w:rsidR="00F31F82" w:rsidTr="00496DA4">
        <w:tc>
          <w:tcPr>
            <w:tcW w:w="1710" w:type="dxa"/>
          </w:tcPr>
          <w:p w:rsidR="00F31F82" w:rsidRDefault="00F31F82" w:rsidP="00D20E95">
            <w:pPr>
              <w:rPr>
                <w:rFonts w:ascii="Times New Roman" w:eastAsia="Times New Roman" w:hAnsi="Times New Roman" w:cs="Times New Roman"/>
              </w:rPr>
            </w:pPr>
            <w:r>
              <w:rPr>
                <w:rFonts w:ascii="Times New Roman" w:eastAsia="Times New Roman" w:hAnsi="Times New Roman" w:cs="Times New Roman"/>
              </w:rPr>
              <w:t>Screen</w:t>
            </w:r>
          </w:p>
        </w:tc>
        <w:tc>
          <w:tcPr>
            <w:tcW w:w="2790" w:type="dxa"/>
          </w:tcPr>
          <w:p w:rsidR="00F31F82" w:rsidRDefault="00F31F82" w:rsidP="00D20E95">
            <w:pPr>
              <w:rPr>
                <w:rFonts w:ascii="Times New Roman" w:eastAsia="Times New Roman" w:hAnsi="Times New Roman" w:cs="Times New Roman"/>
              </w:rPr>
            </w:pPr>
            <w:r>
              <w:rPr>
                <w:rFonts w:ascii="Times New Roman" w:eastAsia="Times New Roman" w:hAnsi="Times New Roman" w:cs="Times New Roman"/>
              </w:rPr>
              <w:t>Extras</w:t>
            </w:r>
          </w:p>
        </w:tc>
        <w:tc>
          <w:tcPr>
            <w:tcW w:w="6138" w:type="dxa"/>
          </w:tcPr>
          <w:p w:rsidR="00F31F82" w:rsidRDefault="00F31F82" w:rsidP="00D20E95">
            <w:pPr>
              <w:rPr>
                <w:rFonts w:ascii="Times New Roman" w:eastAsia="Times New Roman" w:hAnsi="Times New Roman" w:cs="Times New Roman"/>
              </w:rPr>
            </w:pPr>
            <w:r>
              <w:rPr>
                <w:rFonts w:ascii="Times New Roman" w:eastAsia="Times New Roman" w:hAnsi="Times New Roman" w:cs="Times New Roman"/>
              </w:rPr>
              <w:t xml:space="preserve">Presents the user with two options, the </w:t>
            </w:r>
            <w:r w:rsidRPr="00F90FC2">
              <w:rPr>
                <w:rFonts w:ascii="Times New Roman" w:eastAsia="Times New Roman" w:hAnsi="Times New Roman" w:cs="Times New Roman"/>
                <w:b/>
              </w:rPr>
              <w:t>Scoreboard</w:t>
            </w:r>
            <w:r>
              <w:rPr>
                <w:rFonts w:ascii="Times New Roman" w:eastAsia="Times New Roman" w:hAnsi="Times New Roman" w:cs="Times New Roman"/>
              </w:rPr>
              <w:t xml:space="preserve"> and the </w:t>
            </w:r>
            <w:r w:rsidRPr="00F90FC2">
              <w:rPr>
                <w:rFonts w:ascii="Times New Roman" w:eastAsia="Times New Roman" w:hAnsi="Times New Roman" w:cs="Times New Roman"/>
                <w:b/>
              </w:rPr>
              <w:t>Credits</w:t>
            </w:r>
          </w:p>
        </w:tc>
      </w:tr>
      <w:tr w:rsidR="00F31F82" w:rsidTr="00496DA4">
        <w:tc>
          <w:tcPr>
            <w:tcW w:w="1710" w:type="dxa"/>
          </w:tcPr>
          <w:p w:rsidR="00F31F82" w:rsidRDefault="00F31F82" w:rsidP="00D20E95">
            <w:pPr>
              <w:rPr>
                <w:rFonts w:ascii="Times New Roman" w:eastAsia="Times New Roman" w:hAnsi="Times New Roman" w:cs="Times New Roman"/>
              </w:rPr>
            </w:pPr>
            <w:r>
              <w:rPr>
                <w:rFonts w:ascii="Times New Roman" w:eastAsia="Times New Roman" w:hAnsi="Times New Roman" w:cs="Times New Roman"/>
              </w:rPr>
              <w:t>Screen</w:t>
            </w:r>
          </w:p>
        </w:tc>
        <w:tc>
          <w:tcPr>
            <w:tcW w:w="2790" w:type="dxa"/>
          </w:tcPr>
          <w:p w:rsidR="00F31F82" w:rsidRDefault="00F31F82" w:rsidP="00D20E95">
            <w:pPr>
              <w:rPr>
                <w:rFonts w:ascii="Times New Roman" w:eastAsia="Times New Roman" w:hAnsi="Times New Roman" w:cs="Times New Roman"/>
              </w:rPr>
            </w:pPr>
            <w:proofErr w:type="spellStart"/>
            <w:r>
              <w:rPr>
                <w:rFonts w:ascii="Times New Roman" w:eastAsia="Times New Roman" w:hAnsi="Times New Roman" w:cs="Times New Roman"/>
              </w:rPr>
              <w:t>screenCredits</w:t>
            </w:r>
            <w:proofErr w:type="spellEnd"/>
          </w:p>
        </w:tc>
        <w:tc>
          <w:tcPr>
            <w:tcW w:w="6138" w:type="dxa"/>
          </w:tcPr>
          <w:p w:rsidR="00F31F82" w:rsidRDefault="00F31F82" w:rsidP="0036076C">
            <w:pPr>
              <w:rPr>
                <w:rFonts w:ascii="Times New Roman" w:eastAsia="Times New Roman" w:hAnsi="Times New Roman" w:cs="Times New Roman"/>
              </w:rPr>
            </w:pPr>
            <w:r>
              <w:rPr>
                <w:rFonts w:ascii="Times New Roman" w:eastAsia="Times New Roman" w:hAnsi="Times New Roman" w:cs="Times New Roman"/>
              </w:rPr>
              <w:t>Presents the user with the game credits, either scrolling down the screen or centered in the middle of the screen (maybe in a fancy box)</w:t>
            </w:r>
          </w:p>
        </w:tc>
      </w:tr>
      <w:tr w:rsidR="00F31F82" w:rsidTr="00496DA4">
        <w:tc>
          <w:tcPr>
            <w:tcW w:w="1710" w:type="dxa"/>
          </w:tcPr>
          <w:p w:rsidR="00F31F82" w:rsidRDefault="00F31F82" w:rsidP="00D20E95">
            <w:pPr>
              <w:rPr>
                <w:rFonts w:ascii="Times New Roman" w:eastAsia="Times New Roman" w:hAnsi="Times New Roman" w:cs="Times New Roman"/>
              </w:rPr>
            </w:pPr>
            <w:r>
              <w:rPr>
                <w:rFonts w:ascii="Times New Roman" w:eastAsia="Times New Roman" w:hAnsi="Times New Roman" w:cs="Times New Roman"/>
              </w:rPr>
              <w:t>Screen</w:t>
            </w:r>
          </w:p>
        </w:tc>
        <w:tc>
          <w:tcPr>
            <w:tcW w:w="2790" w:type="dxa"/>
          </w:tcPr>
          <w:p w:rsidR="00F31F82" w:rsidRDefault="00F31F82" w:rsidP="00496DA4">
            <w:pPr>
              <w:rPr>
                <w:rFonts w:ascii="Times New Roman" w:eastAsia="Times New Roman" w:hAnsi="Times New Roman" w:cs="Times New Roman"/>
              </w:rPr>
            </w:pPr>
            <w:proofErr w:type="spellStart"/>
            <w:r>
              <w:rPr>
                <w:rFonts w:ascii="Times New Roman" w:eastAsia="Times New Roman" w:hAnsi="Times New Roman" w:cs="Times New Roman"/>
              </w:rPr>
              <w:t>screenScoreboard</w:t>
            </w:r>
            <w:proofErr w:type="spellEnd"/>
          </w:p>
        </w:tc>
        <w:tc>
          <w:tcPr>
            <w:tcW w:w="6138" w:type="dxa"/>
          </w:tcPr>
          <w:p w:rsidR="00F31F82" w:rsidRDefault="00F31F82" w:rsidP="0036076C">
            <w:pPr>
              <w:rPr>
                <w:rFonts w:ascii="Times New Roman" w:eastAsia="Times New Roman" w:hAnsi="Times New Roman" w:cs="Times New Roman"/>
              </w:rPr>
            </w:pPr>
            <w:r>
              <w:rPr>
                <w:rFonts w:ascii="Times New Roman" w:eastAsia="Times New Roman" w:hAnsi="Times New Roman" w:cs="Times New Roman"/>
              </w:rPr>
              <w:t xml:space="preserve">Presents the user with the </w:t>
            </w:r>
            <w:r w:rsidRPr="0036076C">
              <w:rPr>
                <w:rFonts w:ascii="Times New Roman" w:eastAsia="Times New Roman" w:hAnsi="Times New Roman" w:cs="Times New Roman"/>
                <w:b/>
              </w:rPr>
              <w:t>Scoreboard</w:t>
            </w:r>
            <w:r>
              <w:rPr>
                <w:rFonts w:ascii="Times New Roman" w:eastAsia="Times New Roman" w:hAnsi="Times New Roman" w:cs="Times New Roman"/>
              </w:rPr>
              <w:t xml:space="preserve">, the high scores from the </w:t>
            </w:r>
            <w:r w:rsidRPr="0036076C">
              <w:rPr>
                <w:rFonts w:ascii="Times New Roman" w:eastAsia="Times New Roman" w:hAnsi="Times New Roman" w:cs="Times New Roman"/>
                <w:b/>
              </w:rPr>
              <w:t>Scoreboard</w:t>
            </w:r>
            <w:r>
              <w:rPr>
                <w:rFonts w:ascii="Times New Roman" w:eastAsia="Times New Roman" w:hAnsi="Times New Roman" w:cs="Times New Roman"/>
              </w:rPr>
              <w:t xml:space="preserve"> database in the form of a chart (player initials followed by score, such as DMG - 1365) </w:t>
            </w:r>
          </w:p>
        </w:tc>
      </w:tr>
      <w:tr w:rsidR="00F31F82" w:rsidTr="00496DA4">
        <w:tc>
          <w:tcPr>
            <w:tcW w:w="1710" w:type="dxa"/>
          </w:tcPr>
          <w:p w:rsidR="00F31F82" w:rsidRDefault="00F31F82" w:rsidP="00D20E95">
            <w:pPr>
              <w:rPr>
                <w:rFonts w:ascii="Times New Roman" w:eastAsia="Times New Roman" w:hAnsi="Times New Roman" w:cs="Times New Roman"/>
              </w:rPr>
            </w:pPr>
            <w:r>
              <w:rPr>
                <w:rFonts w:ascii="Times New Roman" w:eastAsia="Times New Roman" w:hAnsi="Times New Roman" w:cs="Times New Roman"/>
              </w:rPr>
              <w:t>Screen</w:t>
            </w:r>
          </w:p>
        </w:tc>
        <w:tc>
          <w:tcPr>
            <w:tcW w:w="2790" w:type="dxa"/>
          </w:tcPr>
          <w:p w:rsidR="00F31F82" w:rsidRDefault="00F31F82" w:rsidP="00D20E95">
            <w:pPr>
              <w:rPr>
                <w:rFonts w:ascii="Times New Roman" w:eastAsia="Times New Roman" w:hAnsi="Times New Roman" w:cs="Times New Roman"/>
              </w:rPr>
            </w:pPr>
            <w:r>
              <w:rPr>
                <w:rFonts w:ascii="Times New Roman" w:eastAsia="Times New Roman" w:hAnsi="Times New Roman" w:cs="Times New Roman"/>
              </w:rPr>
              <w:t>In-Game</w:t>
            </w:r>
          </w:p>
        </w:tc>
        <w:tc>
          <w:tcPr>
            <w:tcW w:w="6138" w:type="dxa"/>
          </w:tcPr>
          <w:p w:rsidR="00F31F82" w:rsidRDefault="00F31F82" w:rsidP="0036076C">
            <w:pPr>
              <w:rPr>
                <w:rFonts w:ascii="Times New Roman" w:eastAsia="Times New Roman" w:hAnsi="Times New Roman" w:cs="Times New Roman"/>
              </w:rPr>
            </w:pPr>
            <w:r>
              <w:rPr>
                <w:rFonts w:ascii="Times New Roman" w:eastAsia="Times New Roman" w:hAnsi="Times New Roman" w:cs="Times New Roman"/>
              </w:rPr>
              <w:t>The screen upon which the game will be played. Cows are moving across the screen and you use your UFO to abduct them.</w:t>
            </w:r>
          </w:p>
        </w:tc>
      </w:tr>
      <w:tr w:rsidR="00F90FC2" w:rsidTr="00496DA4">
        <w:tc>
          <w:tcPr>
            <w:tcW w:w="1710" w:type="dxa"/>
          </w:tcPr>
          <w:p w:rsidR="00F90FC2" w:rsidRDefault="00F90FC2" w:rsidP="00D20E95">
            <w:pPr>
              <w:rPr>
                <w:rFonts w:ascii="Times New Roman" w:eastAsia="Times New Roman" w:hAnsi="Times New Roman" w:cs="Times New Roman"/>
              </w:rPr>
            </w:pPr>
            <w:r>
              <w:rPr>
                <w:rFonts w:ascii="Times New Roman" w:eastAsia="Times New Roman" w:hAnsi="Times New Roman" w:cs="Times New Roman"/>
              </w:rPr>
              <w:t>Screen</w:t>
            </w:r>
          </w:p>
        </w:tc>
        <w:tc>
          <w:tcPr>
            <w:tcW w:w="2790" w:type="dxa"/>
          </w:tcPr>
          <w:p w:rsidR="00F90FC2" w:rsidRDefault="00F90FC2" w:rsidP="00D20E95">
            <w:pPr>
              <w:rPr>
                <w:rFonts w:ascii="Times New Roman" w:eastAsia="Times New Roman" w:hAnsi="Times New Roman" w:cs="Times New Roman"/>
              </w:rPr>
            </w:pPr>
            <w:proofErr w:type="spellStart"/>
            <w:r>
              <w:rPr>
                <w:rFonts w:ascii="Times New Roman" w:eastAsia="Times New Roman" w:hAnsi="Times New Roman" w:cs="Times New Roman"/>
              </w:rPr>
              <w:t>screenStore</w:t>
            </w:r>
            <w:proofErr w:type="spellEnd"/>
          </w:p>
        </w:tc>
        <w:tc>
          <w:tcPr>
            <w:tcW w:w="6138" w:type="dxa"/>
          </w:tcPr>
          <w:p w:rsidR="00F90FC2" w:rsidRPr="00F90FC2" w:rsidRDefault="00F90FC2" w:rsidP="00F90FC2">
            <w:pPr>
              <w:rPr>
                <w:rFonts w:ascii="Times New Roman" w:eastAsia="Times New Roman" w:hAnsi="Times New Roman" w:cs="Times New Roman"/>
                <w:vertAlign w:val="subscript"/>
              </w:rPr>
            </w:pPr>
            <w:r>
              <w:rPr>
                <w:rFonts w:ascii="Times New Roman" w:eastAsia="Times New Roman" w:hAnsi="Times New Roman" w:cs="Times New Roman"/>
              </w:rPr>
              <w:t xml:space="preserve">Presents the user with a store interface, in which he/she can spend </w:t>
            </w:r>
            <w:r w:rsidRPr="00F90FC2">
              <w:rPr>
                <w:rFonts w:ascii="Times New Roman" w:eastAsia="Times New Roman" w:hAnsi="Times New Roman" w:cs="Times New Roman"/>
                <w:b/>
              </w:rPr>
              <w:t>coins</w:t>
            </w:r>
            <w:r>
              <w:rPr>
                <w:rFonts w:ascii="Times New Roman" w:eastAsia="Times New Roman" w:hAnsi="Times New Roman" w:cs="Times New Roman"/>
              </w:rPr>
              <w:t xml:space="preserve"> on </w:t>
            </w:r>
            <w:r w:rsidRPr="00F90FC2">
              <w:rPr>
                <w:rFonts w:ascii="Times New Roman" w:eastAsia="Times New Roman" w:hAnsi="Times New Roman" w:cs="Times New Roman"/>
                <w:b/>
              </w:rPr>
              <w:t>UFO upgrades</w:t>
            </w:r>
            <w:r>
              <w:rPr>
                <w:rFonts w:ascii="Times New Roman" w:eastAsia="Times New Roman" w:hAnsi="Times New Roman" w:cs="Times New Roman"/>
              </w:rPr>
              <w:t>, which will make their UFO work better (faster abduction, faster movement, etc.)</w:t>
            </w:r>
          </w:p>
        </w:tc>
      </w:tr>
      <w:tr w:rsidR="007E71FB" w:rsidTr="00496DA4">
        <w:tc>
          <w:tcPr>
            <w:tcW w:w="1710" w:type="dxa"/>
          </w:tcPr>
          <w:p w:rsidR="007E71FB" w:rsidRDefault="007E71FB" w:rsidP="00D20E95">
            <w:pPr>
              <w:rPr>
                <w:rFonts w:ascii="Times New Roman" w:eastAsia="Times New Roman" w:hAnsi="Times New Roman" w:cs="Times New Roman"/>
              </w:rPr>
            </w:pPr>
            <w:r>
              <w:rPr>
                <w:rFonts w:ascii="Times New Roman" w:eastAsia="Times New Roman" w:hAnsi="Times New Roman" w:cs="Times New Roman"/>
              </w:rPr>
              <w:t>Code (function)</w:t>
            </w:r>
          </w:p>
        </w:tc>
        <w:tc>
          <w:tcPr>
            <w:tcW w:w="2790" w:type="dxa"/>
          </w:tcPr>
          <w:p w:rsidR="007E71FB" w:rsidRDefault="007E71FB" w:rsidP="00D20E95">
            <w:pPr>
              <w:rPr>
                <w:rFonts w:ascii="Times New Roman" w:eastAsia="Times New Roman" w:hAnsi="Times New Roman" w:cs="Times New Roman"/>
              </w:rPr>
            </w:pPr>
            <w:proofErr w:type="spellStart"/>
            <w:r>
              <w:rPr>
                <w:rFonts w:ascii="Times New Roman" w:eastAsia="Times New Roman" w:hAnsi="Times New Roman" w:cs="Times New Roman"/>
              </w:rPr>
              <w:t>functionStore</w:t>
            </w:r>
            <w:proofErr w:type="spellEnd"/>
          </w:p>
        </w:tc>
        <w:tc>
          <w:tcPr>
            <w:tcW w:w="6138" w:type="dxa"/>
          </w:tcPr>
          <w:p w:rsidR="007E71FB" w:rsidRDefault="00CF36D6" w:rsidP="00CF36D6">
            <w:pPr>
              <w:rPr>
                <w:rFonts w:ascii="Times New Roman" w:eastAsia="Times New Roman" w:hAnsi="Times New Roman" w:cs="Times New Roman"/>
              </w:rPr>
            </w:pPr>
            <w:r>
              <w:rPr>
                <w:rFonts w:ascii="Times New Roman" w:eastAsia="Times New Roman" w:hAnsi="Times New Roman" w:cs="Times New Roman"/>
              </w:rPr>
              <w:t xml:space="preserve">Function that allows the user to buy UFO upgrades. If the user requests to buy a UFO upgrade, it will check to see if he/she has enough coins, and if he does it will add that upgrade to the UFO. </w:t>
            </w:r>
          </w:p>
        </w:tc>
      </w:tr>
      <w:tr w:rsidR="00F31F82" w:rsidTr="00496DA4">
        <w:tc>
          <w:tcPr>
            <w:tcW w:w="1710" w:type="dxa"/>
          </w:tcPr>
          <w:p w:rsidR="00F31F82" w:rsidRDefault="00F31F82" w:rsidP="00D20E95">
            <w:pPr>
              <w:rPr>
                <w:rFonts w:ascii="Times New Roman" w:eastAsia="Times New Roman" w:hAnsi="Times New Roman" w:cs="Times New Roman"/>
              </w:rPr>
            </w:pPr>
            <w:r>
              <w:rPr>
                <w:rFonts w:ascii="Times New Roman" w:eastAsia="Times New Roman" w:hAnsi="Times New Roman" w:cs="Times New Roman"/>
              </w:rPr>
              <w:t>Files</w:t>
            </w:r>
          </w:p>
        </w:tc>
        <w:tc>
          <w:tcPr>
            <w:tcW w:w="2790" w:type="dxa"/>
          </w:tcPr>
          <w:p w:rsidR="00F31F82" w:rsidRDefault="00F31F82" w:rsidP="00D20E95">
            <w:pPr>
              <w:rPr>
                <w:rFonts w:ascii="Times New Roman" w:eastAsia="Times New Roman" w:hAnsi="Times New Roman" w:cs="Times New Roman"/>
              </w:rPr>
            </w:pPr>
            <w:proofErr w:type="spellStart"/>
            <w:r>
              <w:rPr>
                <w:rFonts w:ascii="Times New Roman" w:eastAsia="Times New Roman" w:hAnsi="Times New Roman" w:cs="Times New Roman"/>
              </w:rPr>
              <w:t>fileCredits</w:t>
            </w:r>
            <w:proofErr w:type="spellEnd"/>
          </w:p>
        </w:tc>
        <w:tc>
          <w:tcPr>
            <w:tcW w:w="6138" w:type="dxa"/>
          </w:tcPr>
          <w:p w:rsidR="00F31F82" w:rsidRDefault="00F31F82" w:rsidP="007A4236">
            <w:pPr>
              <w:rPr>
                <w:rFonts w:ascii="Times New Roman" w:eastAsia="Times New Roman" w:hAnsi="Times New Roman" w:cs="Times New Roman"/>
              </w:rPr>
            </w:pPr>
            <w:r>
              <w:rPr>
                <w:rFonts w:ascii="Times New Roman" w:eastAsia="Times New Roman" w:hAnsi="Times New Roman" w:cs="Times New Roman"/>
              </w:rPr>
              <w:t>Text file containing the game credits, all of our names and our roles in development.</w:t>
            </w:r>
          </w:p>
          <w:p w:rsidR="004804A1" w:rsidRDefault="004804A1" w:rsidP="007A4236">
            <w:pPr>
              <w:rPr>
                <w:rFonts w:ascii="Times New Roman" w:eastAsia="Times New Roman" w:hAnsi="Times New Roman" w:cs="Times New Roman"/>
              </w:rPr>
            </w:pPr>
          </w:p>
        </w:tc>
      </w:tr>
      <w:tr w:rsidR="00F31F82" w:rsidTr="00496DA4">
        <w:tc>
          <w:tcPr>
            <w:tcW w:w="1710" w:type="dxa"/>
          </w:tcPr>
          <w:p w:rsidR="00F31F82" w:rsidRDefault="00F31F82" w:rsidP="00D20E95">
            <w:pPr>
              <w:rPr>
                <w:rFonts w:ascii="Times New Roman" w:eastAsia="Times New Roman" w:hAnsi="Times New Roman" w:cs="Times New Roman"/>
              </w:rPr>
            </w:pPr>
            <w:r>
              <w:rPr>
                <w:rFonts w:ascii="Times New Roman" w:eastAsia="Times New Roman" w:hAnsi="Times New Roman" w:cs="Times New Roman"/>
              </w:rPr>
              <w:lastRenderedPageBreak/>
              <w:t xml:space="preserve">Code </w:t>
            </w:r>
            <w:r w:rsidR="004804A1">
              <w:rPr>
                <w:rFonts w:ascii="Times New Roman" w:eastAsia="Times New Roman" w:hAnsi="Times New Roman" w:cs="Times New Roman"/>
              </w:rPr>
              <w:t xml:space="preserve"> </w:t>
            </w:r>
            <w:r>
              <w:rPr>
                <w:rFonts w:ascii="Times New Roman" w:eastAsia="Times New Roman" w:hAnsi="Times New Roman" w:cs="Times New Roman"/>
              </w:rPr>
              <w:t>(function)</w:t>
            </w:r>
          </w:p>
        </w:tc>
        <w:tc>
          <w:tcPr>
            <w:tcW w:w="2790" w:type="dxa"/>
          </w:tcPr>
          <w:p w:rsidR="00F31F82" w:rsidRDefault="00F31F82" w:rsidP="00D20E95">
            <w:pPr>
              <w:rPr>
                <w:rFonts w:ascii="Times New Roman" w:eastAsia="Times New Roman" w:hAnsi="Times New Roman" w:cs="Times New Roman"/>
              </w:rPr>
            </w:pPr>
            <w:r>
              <w:rPr>
                <w:rFonts w:ascii="Times New Roman" w:eastAsia="Times New Roman" w:hAnsi="Times New Roman" w:cs="Times New Roman"/>
              </w:rPr>
              <w:t>Quit</w:t>
            </w:r>
          </w:p>
        </w:tc>
        <w:tc>
          <w:tcPr>
            <w:tcW w:w="6138" w:type="dxa"/>
          </w:tcPr>
          <w:p w:rsidR="00F31F82" w:rsidRDefault="00F31F82" w:rsidP="007D279B">
            <w:pPr>
              <w:rPr>
                <w:rFonts w:ascii="Times New Roman" w:eastAsia="Times New Roman" w:hAnsi="Times New Roman" w:cs="Times New Roman"/>
              </w:rPr>
            </w:pPr>
            <w:r>
              <w:rPr>
                <w:rFonts w:ascii="Times New Roman" w:eastAsia="Times New Roman" w:hAnsi="Times New Roman" w:cs="Times New Roman"/>
              </w:rPr>
              <w:t xml:space="preserve">Main menu option that, when pressed, will present the user with a menu box asking if he/she really wants to quit (yes/no). Upon pressing yes, the game will close, and upon pressing no, the game will return the user to the main menu. </w:t>
            </w:r>
          </w:p>
          <w:p w:rsidR="00F90FC2" w:rsidRDefault="00F90FC2" w:rsidP="007D279B">
            <w:pPr>
              <w:rPr>
                <w:rFonts w:ascii="Times New Roman" w:eastAsia="Times New Roman" w:hAnsi="Times New Roman" w:cs="Times New Roman"/>
              </w:rPr>
            </w:pPr>
          </w:p>
        </w:tc>
      </w:tr>
      <w:tr w:rsidR="0067118E" w:rsidTr="00496DA4">
        <w:tc>
          <w:tcPr>
            <w:tcW w:w="1710" w:type="dxa"/>
          </w:tcPr>
          <w:p w:rsidR="0067118E" w:rsidRDefault="0067118E" w:rsidP="00537EBA">
            <w:pPr>
              <w:rPr>
                <w:rFonts w:ascii="Times New Roman" w:eastAsia="Times New Roman" w:hAnsi="Times New Roman" w:cs="Times New Roman"/>
              </w:rPr>
            </w:pPr>
            <w:r>
              <w:rPr>
                <w:rFonts w:ascii="Times New Roman" w:eastAsia="Times New Roman" w:hAnsi="Times New Roman" w:cs="Times New Roman"/>
              </w:rPr>
              <w:t>Database table</w:t>
            </w:r>
          </w:p>
        </w:tc>
        <w:tc>
          <w:tcPr>
            <w:tcW w:w="2790" w:type="dxa"/>
          </w:tcPr>
          <w:p w:rsidR="0067118E" w:rsidRDefault="0067118E" w:rsidP="00537EBA">
            <w:pPr>
              <w:rPr>
                <w:rFonts w:ascii="Times New Roman" w:eastAsia="Times New Roman" w:hAnsi="Times New Roman" w:cs="Times New Roman"/>
              </w:rPr>
            </w:pPr>
            <w:proofErr w:type="spellStart"/>
            <w:r>
              <w:rPr>
                <w:rFonts w:ascii="Times New Roman" w:eastAsia="Times New Roman" w:hAnsi="Times New Roman" w:cs="Times New Roman"/>
              </w:rPr>
              <w:t>databaseScoreboard</w:t>
            </w:r>
            <w:proofErr w:type="spellEnd"/>
          </w:p>
        </w:tc>
        <w:tc>
          <w:tcPr>
            <w:tcW w:w="6138" w:type="dxa"/>
          </w:tcPr>
          <w:p w:rsidR="00F90FC2" w:rsidRDefault="0067118E" w:rsidP="00537EBA">
            <w:pPr>
              <w:rPr>
                <w:rFonts w:ascii="Times New Roman" w:eastAsia="Times New Roman" w:hAnsi="Times New Roman" w:cs="Times New Roman"/>
              </w:rPr>
            </w:pPr>
            <w:r>
              <w:rPr>
                <w:rFonts w:ascii="Times New Roman" w:eastAsia="Times New Roman" w:hAnsi="Times New Roman" w:cs="Times New Roman"/>
              </w:rPr>
              <w:t xml:space="preserve">A local database table that stores the scores achieved in the </w:t>
            </w:r>
            <w:r w:rsidRPr="00C63BEB">
              <w:rPr>
                <w:rFonts w:ascii="Times New Roman" w:eastAsia="Times New Roman" w:hAnsi="Times New Roman" w:cs="Times New Roman"/>
                <w:b/>
              </w:rPr>
              <w:t>Endless</w:t>
            </w:r>
            <w:r>
              <w:rPr>
                <w:rFonts w:ascii="Times New Roman" w:eastAsia="Times New Roman" w:hAnsi="Times New Roman" w:cs="Times New Roman"/>
              </w:rPr>
              <w:t xml:space="preserve"> game mode and saves the highest 5 scores</w:t>
            </w:r>
          </w:p>
        </w:tc>
      </w:tr>
      <w:tr w:rsidR="00F90FC2" w:rsidTr="00496DA4">
        <w:tc>
          <w:tcPr>
            <w:tcW w:w="1710" w:type="dxa"/>
          </w:tcPr>
          <w:p w:rsidR="00F90FC2" w:rsidRDefault="00F90FC2" w:rsidP="00537EBA">
            <w:pPr>
              <w:rPr>
                <w:rFonts w:ascii="Times New Roman" w:eastAsia="Times New Roman" w:hAnsi="Times New Roman" w:cs="Times New Roman"/>
              </w:rPr>
            </w:pPr>
            <w:r>
              <w:rPr>
                <w:rFonts w:ascii="Times New Roman" w:eastAsia="Times New Roman" w:hAnsi="Times New Roman" w:cs="Times New Roman"/>
              </w:rPr>
              <w:t>Files</w:t>
            </w:r>
          </w:p>
        </w:tc>
        <w:tc>
          <w:tcPr>
            <w:tcW w:w="2790" w:type="dxa"/>
          </w:tcPr>
          <w:p w:rsidR="00F90FC2" w:rsidRDefault="00F90FC2" w:rsidP="00537EBA">
            <w:pPr>
              <w:rPr>
                <w:rFonts w:ascii="Times New Roman" w:eastAsia="Times New Roman" w:hAnsi="Times New Roman" w:cs="Times New Roman"/>
              </w:rPr>
            </w:pPr>
            <w:proofErr w:type="spellStart"/>
            <w:r>
              <w:rPr>
                <w:rFonts w:ascii="Times New Roman" w:eastAsia="Times New Roman" w:hAnsi="Times New Roman" w:cs="Times New Roman"/>
              </w:rPr>
              <w:t>GameStats</w:t>
            </w:r>
            <w:proofErr w:type="spellEnd"/>
          </w:p>
        </w:tc>
        <w:tc>
          <w:tcPr>
            <w:tcW w:w="6138" w:type="dxa"/>
          </w:tcPr>
          <w:p w:rsidR="00F90FC2" w:rsidRDefault="00F90FC2" w:rsidP="00F90FC2">
            <w:pPr>
              <w:rPr>
                <w:rFonts w:ascii="Times New Roman" w:eastAsia="Times New Roman" w:hAnsi="Times New Roman" w:cs="Times New Roman"/>
              </w:rPr>
            </w:pPr>
            <w:r>
              <w:rPr>
                <w:rFonts w:ascii="Times New Roman" w:eastAsia="Times New Roman" w:hAnsi="Times New Roman" w:cs="Times New Roman"/>
              </w:rPr>
              <w:t>Game file that keeps track of how many coins the player has and what upgrades their UFO has.</w:t>
            </w:r>
          </w:p>
        </w:tc>
      </w:tr>
      <w:tr w:rsidR="00F90FC2" w:rsidTr="00496DA4">
        <w:tc>
          <w:tcPr>
            <w:tcW w:w="1710" w:type="dxa"/>
          </w:tcPr>
          <w:p w:rsidR="00F90FC2" w:rsidRDefault="00F90FC2" w:rsidP="00537EBA">
            <w:pPr>
              <w:rPr>
                <w:rFonts w:ascii="Times New Roman" w:eastAsia="Times New Roman" w:hAnsi="Times New Roman" w:cs="Times New Roman"/>
              </w:rPr>
            </w:pPr>
          </w:p>
        </w:tc>
        <w:tc>
          <w:tcPr>
            <w:tcW w:w="2790" w:type="dxa"/>
          </w:tcPr>
          <w:p w:rsidR="00F90FC2" w:rsidRDefault="00F90FC2" w:rsidP="00537EBA">
            <w:pPr>
              <w:rPr>
                <w:rFonts w:ascii="Times New Roman" w:eastAsia="Times New Roman" w:hAnsi="Times New Roman" w:cs="Times New Roman"/>
              </w:rPr>
            </w:pPr>
          </w:p>
        </w:tc>
        <w:tc>
          <w:tcPr>
            <w:tcW w:w="6138" w:type="dxa"/>
          </w:tcPr>
          <w:p w:rsidR="00F90FC2" w:rsidRDefault="00F90FC2" w:rsidP="00537EBA">
            <w:pPr>
              <w:rPr>
                <w:rFonts w:ascii="Times New Roman" w:eastAsia="Times New Roman" w:hAnsi="Times New Roman" w:cs="Times New Roman"/>
              </w:rPr>
            </w:pPr>
          </w:p>
        </w:tc>
      </w:tr>
    </w:tbl>
    <w:p w:rsidR="00571F23" w:rsidRDefault="00571F23" w:rsidP="00D20E95">
      <w:pPr>
        <w:rPr>
          <w:rFonts w:ascii="Times New Roman" w:eastAsia="Times New Roman" w:hAnsi="Times New Roman" w:cs="Times New Roman"/>
        </w:rPr>
      </w:pPr>
    </w:p>
    <w:p w:rsidR="00D47EF1" w:rsidRDefault="00D47EF1">
      <w:pPr>
        <w:rPr>
          <w:rFonts w:ascii="Times New Roman" w:eastAsia="Times New Roman" w:hAnsi="Times New Roman" w:cs="Times New Roman"/>
        </w:rPr>
      </w:pPr>
      <w:r>
        <w:rPr>
          <w:rFonts w:ascii="Times New Roman" w:eastAsia="Times New Roman" w:hAnsi="Times New Roman" w:cs="Times New Roman"/>
        </w:rPr>
        <w:br w:type="page"/>
      </w:r>
    </w:p>
    <w:p w:rsidR="00D47EF1" w:rsidRPr="00D47EF1" w:rsidRDefault="00D47EF1" w:rsidP="00D47EF1">
      <w:pPr>
        <w:rPr>
          <w:b/>
        </w:rPr>
      </w:pPr>
      <w:r w:rsidRPr="00D47EF1">
        <w:rPr>
          <w:b/>
        </w:rPr>
        <w:lastRenderedPageBreak/>
        <w:t>Figure 7-2 – Template for Detailed Design for a Screen</w:t>
      </w:r>
    </w:p>
    <w:p w:rsidR="00D47EF1" w:rsidRDefault="00D47EF1" w:rsidP="00D20E95">
      <w:pPr>
        <w:rPr>
          <w:rFonts w:ascii="Times New Roman" w:eastAsia="Times New Roman" w:hAnsi="Times New Roman" w:cs="Times New Roman"/>
        </w:rPr>
      </w:pPr>
    </w:p>
    <w:p w:rsidR="00D47EF1" w:rsidRDefault="00D47EF1" w:rsidP="00D20E95">
      <w:pPr>
        <w:rPr>
          <w:rFonts w:ascii="Times New Roman" w:eastAsia="Times New Roman" w:hAnsi="Times New Roman" w:cs="Times New Roman"/>
        </w:rPr>
      </w:pPr>
    </w:p>
    <w:p w:rsidR="00D47EF1" w:rsidRDefault="00D47EF1" w:rsidP="00D20E95">
      <w:pPr>
        <w:rPr>
          <w:rFonts w:ascii="Times New Roman" w:eastAsia="Times New Roman" w:hAnsi="Times New Roman" w:cs="Times New Roman"/>
        </w:rPr>
      </w:pPr>
      <w:r w:rsidRPr="00D47EF1">
        <w:rPr>
          <w:rFonts w:ascii="Times New Roman" w:eastAsia="Times New Roman" w:hAnsi="Times New Roman" w:cs="Times New Roman"/>
          <w:b/>
        </w:rPr>
        <w:t>Name</w:t>
      </w:r>
      <w:r>
        <w:rPr>
          <w:rFonts w:ascii="Times New Roman" w:eastAsia="Times New Roman" w:hAnsi="Times New Roman" w:cs="Times New Roman"/>
        </w:rPr>
        <w:t xml:space="preserve">: </w:t>
      </w:r>
      <w:r w:rsidR="00586BF4">
        <w:rPr>
          <w:rFonts w:ascii="Times New Roman" w:eastAsia="Times New Roman" w:hAnsi="Times New Roman" w:cs="Times New Roman"/>
        </w:rPr>
        <w:t>Title</w:t>
      </w:r>
    </w:p>
    <w:p w:rsidR="00D47EF1" w:rsidRDefault="00D47EF1" w:rsidP="00D20E95">
      <w:pPr>
        <w:rPr>
          <w:rFonts w:ascii="Times New Roman" w:eastAsia="Times New Roman" w:hAnsi="Times New Roman" w:cs="Times New Roman"/>
        </w:rPr>
      </w:pPr>
    </w:p>
    <w:p w:rsidR="00D47EF1" w:rsidRDefault="00D47EF1" w:rsidP="00D20E95">
      <w:pPr>
        <w:rPr>
          <w:rFonts w:ascii="Times New Roman" w:eastAsia="Times New Roman" w:hAnsi="Times New Roman" w:cs="Times New Roman"/>
        </w:rPr>
      </w:pPr>
      <w:r w:rsidRPr="00D47EF1">
        <w:rPr>
          <w:rFonts w:ascii="Times New Roman" w:eastAsia="Times New Roman" w:hAnsi="Times New Roman" w:cs="Times New Roman"/>
          <w:b/>
        </w:rPr>
        <w:t>Type</w:t>
      </w:r>
      <w:r>
        <w:rPr>
          <w:rFonts w:ascii="Times New Roman" w:eastAsia="Times New Roman" w:hAnsi="Times New Roman" w:cs="Times New Roman"/>
        </w:rPr>
        <w:t>: Screen</w:t>
      </w:r>
    </w:p>
    <w:p w:rsidR="00D47EF1" w:rsidRDefault="00D47EF1" w:rsidP="00D20E95">
      <w:pPr>
        <w:rPr>
          <w:rFonts w:ascii="Times New Roman" w:eastAsia="Times New Roman" w:hAnsi="Times New Roman" w:cs="Times New Roman"/>
        </w:rPr>
      </w:pPr>
    </w:p>
    <w:p w:rsidR="00D47EF1" w:rsidRDefault="00D47EF1" w:rsidP="00D20E95">
      <w:pPr>
        <w:rPr>
          <w:rFonts w:ascii="Times New Roman" w:eastAsia="Times New Roman" w:hAnsi="Times New Roman" w:cs="Times New Roman"/>
        </w:rPr>
      </w:pPr>
      <w:r w:rsidRPr="00D47EF1">
        <w:rPr>
          <w:rFonts w:ascii="Times New Roman" w:eastAsia="Times New Roman" w:hAnsi="Times New Roman" w:cs="Times New Roman"/>
          <w:b/>
        </w:rPr>
        <w:t>Purpose</w:t>
      </w:r>
      <w:r>
        <w:rPr>
          <w:rFonts w:ascii="Times New Roman" w:eastAsia="Times New Roman" w:hAnsi="Times New Roman" w:cs="Times New Roman"/>
        </w:rPr>
        <w:t>: This scree</w:t>
      </w:r>
      <w:r w:rsidR="00586BF4">
        <w:rPr>
          <w:rFonts w:ascii="Times New Roman" w:eastAsia="Times New Roman" w:hAnsi="Times New Roman" w:cs="Times New Roman"/>
        </w:rPr>
        <w:t>n is needed to meet requirement: (We did not have a requirement for this; we decided to include a title screen later on.)</w:t>
      </w:r>
    </w:p>
    <w:p w:rsidR="00586BF4" w:rsidRDefault="00586BF4" w:rsidP="00D20E95">
      <w:pPr>
        <w:rPr>
          <w:rFonts w:ascii="Times New Roman" w:eastAsia="Times New Roman" w:hAnsi="Times New Roman" w:cs="Times New Roman"/>
        </w:rPr>
      </w:pPr>
    </w:p>
    <w:p w:rsidR="00D47EF1" w:rsidRDefault="00D47EF1" w:rsidP="00D20E95">
      <w:pPr>
        <w:rPr>
          <w:rFonts w:ascii="Times New Roman" w:eastAsia="Times New Roman" w:hAnsi="Times New Roman" w:cs="Times New Roman"/>
        </w:rPr>
      </w:pPr>
      <w:r w:rsidRPr="00D47EF1">
        <w:rPr>
          <w:rFonts w:ascii="Times New Roman" w:eastAsia="Times New Roman" w:hAnsi="Times New Roman" w:cs="Times New Roman"/>
          <w:b/>
        </w:rPr>
        <w:t>Description</w:t>
      </w:r>
      <w:r>
        <w:rPr>
          <w:rFonts w:ascii="Times New Roman" w:eastAsia="Times New Roman" w:hAnsi="Times New Roman" w:cs="Times New Roman"/>
        </w:rPr>
        <w:t xml:space="preserve">:  Figure </w:t>
      </w:r>
      <w:r w:rsidR="00586BF4">
        <w:rPr>
          <w:rFonts w:ascii="Times New Roman" w:eastAsia="Times New Roman" w:hAnsi="Times New Roman" w:cs="Times New Roman"/>
        </w:rPr>
        <w:t>1</w:t>
      </w:r>
      <w:r>
        <w:rPr>
          <w:rFonts w:ascii="Times New Roman" w:eastAsia="Times New Roman" w:hAnsi="Times New Roman" w:cs="Times New Roman"/>
        </w:rPr>
        <w:t xml:space="preserve"> shows the layout for this screen.  This screen </w:t>
      </w:r>
      <w:r w:rsidR="00586BF4">
        <w:rPr>
          <w:rFonts w:ascii="Times New Roman" w:eastAsia="Times New Roman" w:hAnsi="Times New Roman" w:cs="Times New Roman"/>
        </w:rPr>
        <w:t>introduces the user to the game.</w:t>
      </w:r>
    </w:p>
    <w:p w:rsidR="00D47EF1" w:rsidRDefault="00D47EF1" w:rsidP="00D20E95">
      <w:pPr>
        <w:rPr>
          <w:rFonts w:ascii="Times New Roman" w:eastAsia="Times New Roman" w:hAnsi="Times New Roman" w:cs="Times New Roman"/>
        </w:rPr>
      </w:pPr>
    </w:p>
    <w:p w:rsidR="00D47EF1" w:rsidRDefault="00D47EF1" w:rsidP="00D20E95">
      <w:pPr>
        <w:rPr>
          <w:rFonts w:ascii="Times New Roman" w:eastAsia="Times New Roman" w:hAnsi="Times New Roman" w:cs="Times New Roman"/>
        </w:rPr>
      </w:pPr>
      <w:r>
        <w:rPr>
          <w:rFonts w:ascii="Times New Roman" w:eastAsia="Times New Roman" w:hAnsi="Times New Roman" w:cs="Times New Roman"/>
        </w:rPr>
        <w:t xml:space="preserve">The screen </w:t>
      </w:r>
      <w:r w:rsidR="00586BF4">
        <w:rPr>
          <w:rFonts w:ascii="Times New Roman" w:eastAsia="Times New Roman" w:hAnsi="Times New Roman" w:cs="Times New Roman"/>
        </w:rPr>
        <w:t>contains the following elements: -Game Logo, the game’s “trademark”.</w:t>
      </w:r>
    </w:p>
    <w:p w:rsidR="00D47EF1" w:rsidRDefault="00D47EF1" w:rsidP="00D20E95">
      <w:pPr>
        <w:rPr>
          <w:rFonts w:ascii="Times New Roman" w:eastAsia="Times New Roman" w:hAnsi="Times New Roman" w:cs="Times New Roman"/>
        </w:rPr>
      </w:pPr>
    </w:p>
    <w:p w:rsidR="00D47EF1" w:rsidRDefault="00D47EF1" w:rsidP="00D20E95">
      <w:pPr>
        <w:rPr>
          <w:rFonts w:ascii="Times New Roman" w:eastAsia="Times New Roman" w:hAnsi="Times New Roman" w:cs="Times New Roman"/>
        </w:rPr>
      </w:pPr>
    </w:p>
    <w:p w:rsidR="00D47EF1" w:rsidRDefault="00D47EF1" w:rsidP="00D20E95">
      <w:pPr>
        <w:rPr>
          <w:rFonts w:ascii="Times New Roman" w:eastAsia="Times New Roman" w:hAnsi="Times New Roman" w:cs="Times New Roman"/>
        </w:rPr>
      </w:pPr>
      <w:r>
        <w:rPr>
          <w:rFonts w:ascii="Times New Roman" w:eastAsia="Times New Roman" w:hAnsi="Times New Roman" w:cs="Times New Roman"/>
        </w:rPr>
        <w:t>Layout:</w:t>
      </w:r>
    </w:p>
    <w:p w:rsidR="00D47EF1" w:rsidRDefault="00D47EF1" w:rsidP="00D20E95">
      <w:pPr>
        <w:rPr>
          <w:rFonts w:ascii="Times New Roman" w:eastAsia="Times New Roman" w:hAnsi="Times New Roman" w:cs="Times New Roman"/>
        </w:rPr>
      </w:pPr>
    </w:p>
    <w:p w:rsidR="00D47EF1" w:rsidRDefault="00586BF4" w:rsidP="00D20E95">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6858000" cy="5227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5227320"/>
                    </a:xfrm>
                    <a:prstGeom prst="rect">
                      <a:avLst/>
                    </a:prstGeom>
                    <a:noFill/>
                    <a:ln>
                      <a:noFill/>
                    </a:ln>
                  </pic:spPr>
                </pic:pic>
              </a:graphicData>
            </a:graphic>
          </wp:inline>
        </w:drawing>
      </w:r>
    </w:p>
    <w:p w:rsidR="00D47EF1" w:rsidRDefault="00D47EF1" w:rsidP="00D47EF1">
      <w:pPr>
        <w:jc w:val="center"/>
        <w:rPr>
          <w:rFonts w:ascii="Times New Roman" w:eastAsia="Times New Roman" w:hAnsi="Times New Roman" w:cs="Times New Roman"/>
          <w:b/>
        </w:rPr>
      </w:pPr>
      <w:r w:rsidRPr="00D47EF1">
        <w:rPr>
          <w:rFonts w:ascii="Times New Roman" w:eastAsia="Times New Roman" w:hAnsi="Times New Roman" w:cs="Times New Roman"/>
          <w:b/>
        </w:rPr>
        <w:t xml:space="preserve">Figure </w:t>
      </w:r>
      <w:r w:rsidR="00586BF4">
        <w:rPr>
          <w:rFonts w:ascii="Times New Roman" w:eastAsia="Times New Roman" w:hAnsi="Times New Roman" w:cs="Times New Roman"/>
          <w:b/>
        </w:rPr>
        <w:t>1</w:t>
      </w:r>
      <w:r w:rsidRPr="00D47EF1">
        <w:rPr>
          <w:rFonts w:ascii="Times New Roman" w:eastAsia="Times New Roman" w:hAnsi="Times New Roman" w:cs="Times New Roman"/>
          <w:b/>
        </w:rPr>
        <w:t xml:space="preserve"> - </w:t>
      </w:r>
      <w:r w:rsidR="00586BF4">
        <w:rPr>
          <w:rFonts w:ascii="Times New Roman" w:eastAsia="Times New Roman" w:hAnsi="Times New Roman" w:cs="Times New Roman"/>
          <w:b/>
        </w:rPr>
        <w:t>Title</w:t>
      </w:r>
      <w:r w:rsidRPr="00D47EF1">
        <w:rPr>
          <w:rFonts w:ascii="Times New Roman" w:eastAsia="Times New Roman" w:hAnsi="Times New Roman" w:cs="Times New Roman"/>
          <w:b/>
        </w:rPr>
        <w:t xml:space="preserve"> Screen</w:t>
      </w:r>
    </w:p>
    <w:p w:rsidR="00586BF4" w:rsidRDefault="00586BF4" w:rsidP="00D47EF1">
      <w:pPr>
        <w:jc w:val="center"/>
        <w:rPr>
          <w:rFonts w:ascii="Times New Roman" w:eastAsia="Times New Roman" w:hAnsi="Times New Roman" w:cs="Times New Roman"/>
          <w:b/>
        </w:rPr>
      </w:pPr>
    </w:p>
    <w:p w:rsidR="00586BF4" w:rsidRDefault="00586BF4" w:rsidP="00D47EF1">
      <w:pPr>
        <w:jc w:val="center"/>
        <w:rPr>
          <w:rFonts w:ascii="Times New Roman" w:eastAsia="Times New Roman" w:hAnsi="Times New Roman" w:cs="Times New Roman"/>
          <w:b/>
        </w:rPr>
      </w:pPr>
    </w:p>
    <w:p w:rsidR="00586BF4" w:rsidRDefault="00586BF4" w:rsidP="00586BF4">
      <w:pPr>
        <w:rPr>
          <w:rFonts w:ascii="Times New Roman" w:eastAsia="Times New Roman" w:hAnsi="Times New Roman" w:cs="Times New Roman"/>
        </w:rPr>
      </w:pPr>
      <w:r w:rsidRPr="00D47EF1">
        <w:rPr>
          <w:rFonts w:ascii="Times New Roman" w:eastAsia="Times New Roman" w:hAnsi="Times New Roman" w:cs="Times New Roman"/>
          <w:b/>
        </w:rPr>
        <w:lastRenderedPageBreak/>
        <w:t>Name</w:t>
      </w:r>
      <w:r>
        <w:rPr>
          <w:rFonts w:ascii="Times New Roman" w:eastAsia="Times New Roman" w:hAnsi="Times New Roman" w:cs="Times New Roman"/>
        </w:rPr>
        <w:t xml:space="preserve">: </w:t>
      </w:r>
      <w:r>
        <w:rPr>
          <w:rFonts w:ascii="Times New Roman" w:eastAsia="Times New Roman" w:hAnsi="Times New Roman" w:cs="Times New Roman"/>
        </w:rPr>
        <w:t>Main Menu</w:t>
      </w:r>
    </w:p>
    <w:p w:rsidR="00586BF4" w:rsidRDefault="00586BF4" w:rsidP="00586BF4">
      <w:pPr>
        <w:rPr>
          <w:rFonts w:ascii="Times New Roman" w:eastAsia="Times New Roman" w:hAnsi="Times New Roman" w:cs="Times New Roman"/>
        </w:rPr>
      </w:pPr>
    </w:p>
    <w:p w:rsidR="00586BF4" w:rsidRDefault="00586BF4" w:rsidP="00586BF4">
      <w:pPr>
        <w:rPr>
          <w:rFonts w:ascii="Times New Roman" w:eastAsia="Times New Roman" w:hAnsi="Times New Roman" w:cs="Times New Roman"/>
        </w:rPr>
      </w:pPr>
      <w:r w:rsidRPr="00D47EF1">
        <w:rPr>
          <w:rFonts w:ascii="Times New Roman" w:eastAsia="Times New Roman" w:hAnsi="Times New Roman" w:cs="Times New Roman"/>
          <w:b/>
        </w:rPr>
        <w:t>Type</w:t>
      </w:r>
      <w:r>
        <w:rPr>
          <w:rFonts w:ascii="Times New Roman" w:eastAsia="Times New Roman" w:hAnsi="Times New Roman" w:cs="Times New Roman"/>
        </w:rPr>
        <w:t>: Screen</w:t>
      </w:r>
    </w:p>
    <w:p w:rsidR="00586BF4" w:rsidRDefault="00586BF4" w:rsidP="00586BF4">
      <w:pPr>
        <w:rPr>
          <w:rFonts w:ascii="Times New Roman" w:eastAsia="Times New Roman" w:hAnsi="Times New Roman" w:cs="Times New Roman"/>
        </w:rPr>
      </w:pPr>
    </w:p>
    <w:p w:rsidR="00586BF4" w:rsidRDefault="00586BF4" w:rsidP="00586BF4">
      <w:pPr>
        <w:rPr>
          <w:rFonts w:ascii="Times New Roman" w:eastAsia="Times New Roman" w:hAnsi="Times New Roman" w:cs="Times New Roman"/>
        </w:rPr>
      </w:pPr>
      <w:r w:rsidRPr="00D47EF1">
        <w:rPr>
          <w:rFonts w:ascii="Times New Roman" w:eastAsia="Times New Roman" w:hAnsi="Times New Roman" w:cs="Times New Roman"/>
          <w:b/>
        </w:rPr>
        <w:t>Purpose</w:t>
      </w:r>
      <w:r>
        <w:rPr>
          <w:rFonts w:ascii="Times New Roman" w:eastAsia="Times New Roman" w:hAnsi="Times New Roman" w:cs="Times New Roman"/>
        </w:rPr>
        <w:t xml:space="preserve">: This screen is needed to meet requirement: </w:t>
      </w:r>
      <w:proofErr w:type="spellStart"/>
      <w:r>
        <w:rPr>
          <w:rFonts w:ascii="Times New Roman" w:eastAsia="Times New Roman" w:hAnsi="Times New Roman" w:cs="Times New Roman"/>
        </w:rPr>
        <w:t>menuMain</w:t>
      </w:r>
      <w:proofErr w:type="spellEnd"/>
      <w:r>
        <w:rPr>
          <w:rFonts w:ascii="Times New Roman" w:eastAsia="Times New Roman" w:hAnsi="Times New Roman" w:cs="Times New Roman"/>
        </w:rPr>
        <w:t>.</w:t>
      </w:r>
    </w:p>
    <w:p w:rsidR="00586BF4" w:rsidRDefault="00586BF4" w:rsidP="00586BF4">
      <w:pPr>
        <w:rPr>
          <w:rFonts w:ascii="Times New Roman" w:eastAsia="Times New Roman" w:hAnsi="Times New Roman" w:cs="Times New Roman"/>
        </w:rPr>
      </w:pPr>
    </w:p>
    <w:p w:rsidR="00586BF4" w:rsidRDefault="00586BF4" w:rsidP="00586BF4">
      <w:pPr>
        <w:rPr>
          <w:rFonts w:ascii="Times New Roman" w:eastAsia="Times New Roman" w:hAnsi="Times New Roman" w:cs="Times New Roman"/>
        </w:rPr>
      </w:pPr>
      <w:r w:rsidRPr="00D47EF1">
        <w:rPr>
          <w:rFonts w:ascii="Times New Roman" w:eastAsia="Times New Roman" w:hAnsi="Times New Roman" w:cs="Times New Roman"/>
          <w:b/>
        </w:rPr>
        <w:t>Description</w:t>
      </w:r>
      <w:r>
        <w:rPr>
          <w:rFonts w:ascii="Times New Roman" w:eastAsia="Times New Roman" w:hAnsi="Times New Roman" w:cs="Times New Roman"/>
        </w:rPr>
        <w:t xml:space="preserve">:  Figure </w:t>
      </w:r>
      <w:r w:rsidR="008519A9">
        <w:rPr>
          <w:rFonts w:ascii="Times New Roman" w:eastAsia="Times New Roman" w:hAnsi="Times New Roman" w:cs="Times New Roman"/>
        </w:rPr>
        <w:t>2</w:t>
      </w:r>
      <w:r>
        <w:rPr>
          <w:rFonts w:ascii="Times New Roman" w:eastAsia="Times New Roman" w:hAnsi="Times New Roman" w:cs="Times New Roman"/>
        </w:rPr>
        <w:t xml:space="preserve"> shows the layout for this screen.  This screen </w:t>
      </w:r>
      <w:r w:rsidR="008519A9">
        <w:rPr>
          <w:rFonts w:ascii="Times New Roman" w:eastAsia="Times New Roman" w:hAnsi="Times New Roman" w:cs="Times New Roman"/>
        </w:rPr>
        <w:t>contains the main menu, which allows users to navigate the various other screens within the game, including the Play menu and the Settings menu</w:t>
      </w:r>
      <w:r>
        <w:rPr>
          <w:rFonts w:ascii="Times New Roman" w:eastAsia="Times New Roman" w:hAnsi="Times New Roman" w:cs="Times New Roman"/>
        </w:rPr>
        <w:t>.</w:t>
      </w:r>
    </w:p>
    <w:p w:rsidR="00586BF4" w:rsidRDefault="00586BF4" w:rsidP="00586BF4">
      <w:pPr>
        <w:rPr>
          <w:rFonts w:ascii="Times New Roman" w:eastAsia="Times New Roman" w:hAnsi="Times New Roman" w:cs="Times New Roman"/>
        </w:rPr>
      </w:pPr>
    </w:p>
    <w:p w:rsidR="00586BF4" w:rsidRDefault="00586BF4" w:rsidP="00586BF4">
      <w:pPr>
        <w:rPr>
          <w:rFonts w:ascii="Times New Roman" w:eastAsia="Times New Roman" w:hAnsi="Times New Roman" w:cs="Times New Roman"/>
        </w:rPr>
      </w:pPr>
      <w:r>
        <w:rPr>
          <w:rFonts w:ascii="Times New Roman" w:eastAsia="Times New Roman" w:hAnsi="Times New Roman" w:cs="Times New Roman"/>
        </w:rPr>
        <w:t>The screen contains the followin</w:t>
      </w:r>
      <w:r w:rsidR="008519A9">
        <w:rPr>
          <w:rFonts w:ascii="Times New Roman" w:eastAsia="Times New Roman" w:hAnsi="Times New Roman" w:cs="Times New Roman"/>
        </w:rPr>
        <w:t>g elements: - Boxes which, when swiped upward on by the user, cause an option to be selected and take the user to its corresponding menu.</w:t>
      </w:r>
    </w:p>
    <w:p w:rsidR="00586BF4" w:rsidRDefault="00586BF4" w:rsidP="00586BF4">
      <w:pPr>
        <w:rPr>
          <w:rFonts w:ascii="Times New Roman" w:eastAsia="Times New Roman" w:hAnsi="Times New Roman" w:cs="Times New Roman"/>
        </w:rPr>
      </w:pPr>
    </w:p>
    <w:p w:rsidR="00586BF4" w:rsidRDefault="00586BF4" w:rsidP="00586BF4">
      <w:pPr>
        <w:rPr>
          <w:rFonts w:ascii="Times New Roman" w:eastAsia="Times New Roman" w:hAnsi="Times New Roman" w:cs="Times New Roman"/>
        </w:rPr>
      </w:pPr>
    </w:p>
    <w:p w:rsidR="00586BF4" w:rsidRDefault="00586BF4" w:rsidP="00586BF4">
      <w:pPr>
        <w:rPr>
          <w:rFonts w:ascii="Times New Roman" w:eastAsia="Times New Roman" w:hAnsi="Times New Roman" w:cs="Times New Roman"/>
        </w:rPr>
      </w:pPr>
      <w:r>
        <w:rPr>
          <w:rFonts w:ascii="Times New Roman" w:eastAsia="Times New Roman" w:hAnsi="Times New Roman" w:cs="Times New Roman"/>
        </w:rPr>
        <w:t>Layout:</w:t>
      </w:r>
    </w:p>
    <w:p w:rsidR="00586BF4" w:rsidRDefault="00586BF4" w:rsidP="00D47EF1">
      <w:pPr>
        <w:jc w:val="center"/>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extent cx="6849110" cy="52362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49110" cy="5236210"/>
                    </a:xfrm>
                    <a:prstGeom prst="rect">
                      <a:avLst/>
                    </a:prstGeom>
                    <a:noFill/>
                    <a:ln>
                      <a:noFill/>
                    </a:ln>
                  </pic:spPr>
                </pic:pic>
              </a:graphicData>
            </a:graphic>
          </wp:inline>
        </w:drawing>
      </w:r>
    </w:p>
    <w:p w:rsidR="00627316" w:rsidRPr="00627316" w:rsidRDefault="00627316" w:rsidP="00627316">
      <w:pPr>
        <w:rPr>
          <w:rFonts w:ascii="Times New Roman" w:eastAsia="Times New Roman" w:hAnsi="Times New Roman" w:cs="Times New Roman"/>
        </w:rPr>
      </w:pPr>
    </w:p>
    <w:p w:rsidR="00627316" w:rsidRDefault="00586BF4" w:rsidP="00586BF4">
      <w:pPr>
        <w:jc w:val="center"/>
        <w:rPr>
          <w:rFonts w:ascii="Times New Roman" w:eastAsia="Times New Roman" w:hAnsi="Times New Roman" w:cs="Times New Roman"/>
        </w:rPr>
      </w:pPr>
      <w:r w:rsidRPr="00D47EF1">
        <w:rPr>
          <w:rFonts w:ascii="Times New Roman" w:eastAsia="Times New Roman" w:hAnsi="Times New Roman" w:cs="Times New Roman"/>
          <w:b/>
        </w:rPr>
        <w:t xml:space="preserve">Figure </w:t>
      </w:r>
      <w:r>
        <w:rPr>
          <w:rFonts w:ascii="Times New Roman" w:eastAsia="Times New Roman" w:hAnsi="Times New Roman" w:cs="Times New Roman"/>
          <w:b/>
        </w:rPr>
        <w:t>2</w:t>
      </w:r>
      <w:r w:rsidRPr="00D47EF1">
        <w:rPr>
          <w:rFonts w:ascii="Times New Roman" w:eastAsia="Times New Roman" w:hAnsi="Times New Roman" w:cs="Times New Roman"/>
          <w:b/>
        </w:rPr>
        <w:t xml:space="preserve"> </w:t>
      </w:r>
      <w:r>
        <w:rPr>
          <w:rFonts w:ascii="Times New Roman" w:eastAsia="Times New Roman" w:hAnsi="Times New Roman" w:cs="Times New Roman"/>
          <w:b/>
        </w:rPr>
        <w:t>–</w:t>
      </w:r>
      <w:r w:rsidRPr="00D47EF1">
        <w:rPr>
          <w:rFonts w:ascii="Times New Roman" w:eastAsia="Times New Roman" w:hAnsi="Times New Roman" w:cs="Times New Roman"/>
          <w:b/>
        </w:rPr>
        <w:t xml:space="preserve"> </w:t>
      </w:r>
      <w:r>
        <w:rPr>
          <w:rFonts w:ascii="Times New Roman" w:eastAsia="Times New Roman" w:hAnsi="Times New Roman" w:cs="Times New Roman"/>
          <w:b/>
        </w:rPr>
        <w:t>Main Menu</w:t>
      </w:r>
      <w:r w:rsidRPr="00D47EF1">
        <w:rPr>
          <w:rFonts w:ascii="Times New Roman" w:eastAsia="Times New Roman" w:hAnsi="Times New Roman" w:cs="Times New Roman"/>
          <w:b/>
        </w:rPr>
        <w:t xml:space="preserve"> Screen</w:t>
      </w:r>
    </w:p>
    <w:p w:rsidR="005C4372" w:rsidRPr="00627316" w:rsidRDefault="005C4372" w:rsidP="005C4372">
      <w:pPr>
        <w:rPr>
          <w:rFonts w:ascii="Times New Roman" w:eastAsia="Times New Roman" w:hAnsi="Times New Roman" w:cs="Times New Roman"/>
        </w:rPr>
      </w:pPr>
    </w:p>
    <w:p w:rsidR="00586BF4" w:rsidRDefault="00586BF4" w:rsidP="009515FA">
      <w:pPr>
        <w:rPr>
          <w:rFonts w:ascii="Times New Roman" w:eastAsia="Times New Roman" w:hAnsi="Times New Roman" w:cs="Times New Roman"/>
          <w:b/>
        </w:rPr>
      </w:pPr>
    </w:p>
    <w:p w:rsidR="00586BF4" w:rsidRDefault="00586BF4" w:rsidP="009515FA">
      <w:pPr>
        <w:rPr>
          <w:rFonts w:ascii="Times New Roman" w:eastAsia="Times New Roman" w:hAnsi="Times New Roman" w:cs="Times New Roman"/>
          <w:b/>
        </w:rPr>
      </w:pPr>
    </w:p>
    <w:p w:rsidR="00586BF4" w:rsidRDefault="00586BF4" w:rsidP="009515FA">
      <w:pPr>
        <w:rPr>
          <w:rFonts w:ascii="Times New Roman" w:eastAsia="Times New Roman" w:hAnsi="Times New Roman" w:cs="Times New Roman"/>
          <w:b/>
        </w:rPr>
      </w:pPr>
    </w:p>
    <w:p w:rsidR="008519A9" w:rsidRDefault="008519A9" w:rsidP="008519A9">
      <w:pPr>
        <w:rPr>
          <w:rFonts w:ascii="Times New Roman" w:eastAsia="Times New Roman" w:hAnsi="Times New Roman" w:cs="Times New Roman"/>
        </w:rPr>
      </w:pPr>
      <w:r w:rsidRPr="00D47EF1">
        <w:rPr>
          <w:rFonts w:ascii="Times New Roman" w:eastAsia="Times New Roman" w:hAnsi="Times New Roman" w:cs="Times New Roman"/>
          <w:b/>
        </w:rPr>
        <w:lastRenderedPageBreak/>
        <w:t>Name</w:t>
      </w:r>
      <w:r>
        <w:rPr>
          <w:rFonts w:ascii="Times New Roman" w:eastAsia="Times New Roman" w:hAnsi="Times New Roman" w:cs="Times New Roman"/>
        </w:rPr>
        <w:t xml:space="preserve">: </w:t>
      </w:r>
      <w:r>
        <w:rPr>
          <w:rFonts w:ascii="Times New Roman" w:eastAsia="Times New Roman" w:hAnsi="Times New Roman" w:cs="Times New Roman"/>
        </w:rPr>
        <w:t>Play Menu</w:t>
      </w:r>
    </w:p>
    <w:p w:rsidR="008519A9" w:rsidRDefault="008519A9" w:rsidP="008519A9">
      <w:pPr>
        <w:rPr>
          <w:rFonts w:ascii="Times New Roman" w:eastAsia="Times New Roman" w:hAnsi="Times New Roman" w:cs="Times New Roman"/>
        </w:rPr>
      </w:pPr>
    </w:p>
    <w:p w:rsidR="008519A9" w:rsidRDefault="008519A9" w:rsidP="008519A9">
      <w:pPr>
        <w:rPr>
          <w:rFonts w:ascii="Times New Roman" w:eastAsia="Times New Roman" w:hAnsi="Times New Roman" w:cs="Times New Roman"/>
        </w:rPr>
      </w:pPr>
      <w:r w:rsidRPr="00D47EF1">
        <w:rPr>
          <w:rFonts w:ascii="Times New Roman" w:eastAsia="Times New Roman" w:hAnsi="Times New Roman" w:cs="Times New Roman"/>
          <w:b/>
        </w:rPr>
        <w:t>Type</w:t>
      </w:r>
      <w:r>
        <w:rPr>
          <w:rFonts w:ascii="Times New Roman" w:eastAsia="Times New Roman" w:hAnsi="Times New Roman" w:cs="Times New Roman"/>
        </w:rPr>
        <w:t>: Screen</w:t>
      </w:r>
    </w:p>
    <w:p w:rsidR="008519A9" w:rsidRDefault="008519A9" w:rsidP="008519A9">
      <w:pPr>
        <w:rPr>
          <w:rFonts w:ascii="Times New Roman" w:eastAsia="Times New Roman" w:hAnsi="Times New Roman" w:cs="Times New Roman"/>
        </w:rPr>
      </w:pPr>
    </w:p>
    <w:p w:rsidR="008519A9" w:rsidRDefault="008519A9" w:rsidP="008519A9">
      <w:pPr>
        <w:rPr>
          <w:rFonts w:ascii="Times New Roman" w:eastAsia="Times New Roman" w:hAnsi="Times New Roman" w:cs="Times New Roman"/>
        </w:rPr>
      </w:pPr>
      <w:r w:rsidRPr="00D47EF1">
        <w:rPr>
          <w:rFonts w:ascii="Times New Roman" w:eastAsia="Times New Roman" w:hAnsi="Times New Roman" w:cs="Times New Roman"/>
          <w:b/>
        </w:rPr>
        <w:t>Purpose</w:t>
      </w:r>
      <w:r>
        <w:rPr>
          <w:rFonts w:ascii="Times New Roman" w:eastAsia="Times New Roman" w:hAnsi="Times New Roman" w:cs="Times New Roman"/>
        </w:rPr>
        <w:t xml:space="preserve">: This screen is needed to meet requirement: </w:t>
      </w:r>
      <w:proofErr w:type="spellStart"/>
      <w:r>
        <w:rPr>
          <w:rFonts w:ascii="Times New Roman" w:eastAsia="Times New Roman" w:hAnsi="Times New Roman" w:cs="Times New Roman"/>
        </w:rPr>
        <w:t>menuPlay</w:t>
      </w:r>
      <w:proofErr w:type="spellEnd"/>
      <w:r>
        <w:rPr>
          <w:rFonts w:ascii="Times New Roman" w:eastAsia="Times New Roman" w:hAnsi="Times New Roman" w:cs="Times New Roman"/>
        </w:rPr>
        <w:t>.</w:t>
      </w:r>
    </w:p>
    <w:p w:rsidR="008519A9" w:rsidRDefault="008519A9" w:rsidP="008519A9">
      <w:pPr>
        <w:rPr>
          <w:rFonts w:ascii="Times New Roman" w:eastAsia="Times New Roman" w:hAnsi="Times New Roman" w:cs="Times New Roman"/>
        </w:rPr>
      </w:pPr>
    </w:p>
    <w:p w:rsidR="008519A9" w:rsidRDefault="008519A9" w:rsidP="008519A9">
      <w:pPr>
        <w:rPr>
          <w:rFonts w:ascii="Times New Roman" w:eastAsia="Times New Roman" w:hAnsi="Times New Roman" w:cs="Times New Roman"/>
        </w:rPr>
      </w:pPr>
      <w:r w:rsidRPr="00D47EF1">
        <w:rPr>
          <w:rFonts w:ascii="Times New Roman" w:eastAsia="Times New Roman" w:hAnsi="Times New Roman" w:cs="Times New Roman"/>
          <w:b/>
        </w:rPr>
        <w:t>Description</w:t>
      </w:r>
      <w:r>
        <w:rPr>
          <w:rFonts w:ascii="Times New Roman" w:eastAsia="Times New Roman" w:hAnsi="Times New Roman" w:cs="Times New Roman"/>
        </w:rPr>
        <w:t xml:space="preserve">:  Figure </w:t>
      </w:r>
      <w:r>
        <w:rPr>
          <w:rFonts w:ascii="Times New Roman" w:eastAsia="Times New Roman" w:hAnsi="Times New Roman" w:cs="Times New Roman"/>
        </w:rPr>
        <w:t>3</w:t>
      </w:r>
      <w:r>
        <w:rPr>
          <w:rFonts w:ascii="Times New Roman" w:eastAsia="Times New Roman" w:hAnsi="Times New Roman" w:cs="Times New Roman"/>
        </w:rPr>
        <w:t xml:space="preserve"> shows the layout for this screen.  This screen </w:t>
      </w:r>
      <w:r>
        <w:rPr>
          <w:rFonts w:ascii="Times New Roman" w:eastAsia="Times New Roman" w:hAnsi="Times New Roman" w:cs="Times New Roman"/>
        </w:rPr>
        <w:t>contains the Play</w:t>
      </w:r>
      <w:r>
        <w:rPr>
          <w:rFonts w:ascii="Times New Roman" w:eastAsia="Times New Roman" w:hAnsi="Times New Roman" w:cs="Times New Roman"/>
        </w:rPr>
        <w:t xml:space="preserve"> menu, which allows users to </w:t>
      </w:r>
      <w:r>
        <w:rPr>
          <w:rFonts w:ascii="Times New Roman" w:eastAsia="Times New Roman" w:hAnsi="Times New Roman" w:cs="Times New Roman"/>
        </w:rPr>
        <w:t xml:space="preserve">pick from two of the game’s modes. </w:t>
      </w:r>
    </w:p>
    <w:p w:rsidR="008519A9" w:rsidRDefault="008519A9" w:rsidP="008519A9">
      <w:pPr>
        <w:rPr>
          <w:rFonts w:ascii="Times New Roman" w:eastAsia="Times New Roman" w:hAnsi="Times New Roman" w:cs="Times New Roman"/>
        </w:rPr>
      </w:pPr>
    </w:p>
    <w:p w:rsidR="008519A9" w:rsidRDefault="008519A9" w:rsidP="008519A9">
      <w:pPr>
        <w:rPr>
          <w:rFonts w:ascii="Times New Roman" w:eastAsia="Times New Roman" w:hAnsi="Times New Roman" w:cs="Times New Roman"/>
        </w:rPr>
      </w:pPr>
      <w:r>
        <w:rPr>
          <w:rFonts w:ascii="Times New Roman" w:eastAsia="Times New Roman" w:hAnsi="Times New Roman" w:cs="Times New Roman"/>
        </w:rPr>
        <w:t>The screen contains the following elements: - Boxes which, when swiped upward on by the user, cause an option to be selected and take the</w:t>
      </w:r>
      <w:r>
        <w:rPr>
          <w:rFonts w:ascii="Times New Roman" w:eastAsia="Times New Roman" w:hAnsi="Times New Roman" w:cs="Times New Roman"/>
        </w:rPr>
        <w:t xml:space="preserve"> user to its corresponding screen.</w:t>
      </w:r>
    </w:p>
    <w:p w:rsidR="008519A9" w:rsidRDefault="008519A9" w:rsidP="008519A9">
      <w:pPr>
        <w:rPr>
          <w:rFonts w:ascii="Times New Roman" w:eastAsia="Times New Roman" w:hAnsi="Times New Roman" w:cs="Times New Roman"/>
        </w:rPr>
      </w:pPr>
    </w:p>
    <w:p w:rsidR="008519A9" w:rsidRDefault="008519A9" w:rsidP="008519A9">
      <w:pPr>
        <w:rPr>
          <w:rFonts w:ascii="Times New Roman" w:eastAsia="Times New Roman" w:hAnsi="Times New Roman" w:cs="Times New Roman"/>
        </w:rPr>
      </w:pPr>
    </w:p>
    <w:p w:rsidR="008519A9" w:rsidRDefault="008519A9" w:rsidP="008519A9">
      <w:pPr>
        <w:rPr>
          <w:rFonts w:ascii="Times New Roman" w:eastAsia="Times New Roman" w:hAnsi="Times New Roman" w:cs="Times New Roman"/>
        </w:rPr>
      </w:pPr>
      <w:r>
        <w:rPr>
          <w:rFonts w:ascii="Times New Roman" w:eastAsia="Times New Roman" w:hAnsi="Times New Roman" w:cs="Times New Roman"/>
        </w:rPr>
        <w:t>Layout:</w:t>
      </w:r>
    </w:p>
    <w:p w:rsidR="008519A9" w:rsidRDefault="004C7840" w:rsidP="009515FA">
      <w:pPr>
        <w:rPr>
          <w:rFonts w:ascii="Times New Roman" w:eastAsia="Times New Roman" w:hAnsi="Times New Roman" w:cs="Times New Roman"/>
          <w:b/>
        </w:rPr>
      </w:pPr>
      <w:r>
        <w:rPr>
          <w:rFonts w:ascii="Times New Roman" w:eastAsia="Times New Roman" w:hAnsi="Times New Roman" w:cs="Times New Roman"/>
          <w:b/>
          <w:noProof/>
        </w:rPr>
        <w:pict>
          <v:shapetype id="_x0000_t202" coordsize="21600,21600" o:spt="202" path="m,l,21600r21600,l21600,xe">
            <v:stroke joinstyle="miter"/>
            <v:path gradientshapeok="t" o:connecttype="rect"/>
          </v:shapetype>
          <v:shape id="_x0000_s1028" type="#_x0000_t202" style="position:absolute;margin-left:38.25pt;margin-top:284.35pt;width:49.8pt;height:22pt;z-index:251660288;visibility:visible;mso-height-percent:200;mso-wrap-distance-left:9pt;mso-wrap-distance-top:3.6pt;mso-wrap-distance-right:9pt;mso-wrap-distance-bottom:3.6pt;mso-position-horizontal-relative:text;mso-position-vertical-relative:text;mso-height-percent:200;mso-width-relative:margin;mso-height-relative:margin;v-text-anchor:top">
            <v:textbox style="mso-fit-shape-to-text:t">
              <w:txbxContent>
                <w:p w:rsidR="004C7840" w:rsidRDefault="004C7840" w:rsidP="004C7840">
                  <w:r>
                    <w:t>BACK</w:t>
                  </w:r>
                </w:p>
              </w:txbxContent>
            </v:textbox>
          </v:shape>
        </w:pict>
      </w:r>
      <w:r w:rsidR="008519A9">
        <w:rPr>
          <w:rFonts w:ascii="Times New Roman" w:eastAsia="Times New Roman" w:hAnsi="Times New Roman" w:cs="Times New Roman"/>
          <w:b/>
          <w:noProof/>
        </w:rPr>
        <w:drawing>
          <wp:inline distT="0" distB="0" distL="0" distR="0">
            <wp:extent cx="6858000" cy="4848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4848225"/>
                    </a:xfrm>
                    <a:prstGeom prst="rect">
                      <a:avLst/>
                    </a:prstGeom>
                    <a:noFill/>
                    <a:ln>
                      <a:noFill/>
                    </a:ln>
                  </pic:spPr>
                </pic:pic>
              </a:graphicData>
            </a:graphic>
          </wp:inline>
        </w:drawing>
      </w:r>
    </w:p>
    <w:p w:rsidR="00586BF4" w:rsidRDefault="00586BF4" w:rsidP="009515FA">
      <w:pPr>
        <w:rPr>
          <w:rFonts w:ascii="Times New Roman" w:eastAsia="Times New Roman" w:hAnsi="Times New Roman" w:cs="Times New Roman"/>
          <w:b/>
        </w:rPr>
      </w:pPr>
    </w:p>
    <w:p w:rsidR="00586BF4" w:rsidRDefault="008519A9" w:rsidP="008519A9">
      <w:pPr>
        <w:jc w:val="center"/>
        <w:rPr>
          <w:rFonts w:ascii="Times New Roman" w:eastAsia="Times New Roman" w:hAnsi="Times New Roman" w:cs="Times New Roman"/>
          <w:b/>
        </w:rPr>
      </w:pPr>
      <w:r w:rsidRPr="00D47EF1">
        <w:rPr>
          <w:rFonts w:ascii="Times New Roman" w:eastAsia="Times New Roman" w:hAnsi="Times New Roman" w:cs="Times New Roman"/>
          <w:b/>
        </w:rPr>
        <w:t xml:space="preserve">Figure </w:t>
      </w:r>
      <w:r>
        <w:rPr>
          <w:rFonts w:ascii="Times New Roman" w:eastAsia="Times New Roman" w:hAnsi="Times New Roman" w:cs="Times New Roman"/>
          <w:b/>
        </w:rPr>
        <w:t>3</w:t>
      </w:r>
      <w:r w:rsidRPr="00D47EF1">
        <w:rPr>
          <w:rFonts w:ascii="Times New Roman" w:eastAsia="Times New Roman" w:hAnsi="Times New Roman" w:cs="Times New Roman"/>
          <w:b/>
        </w:rPr>
        <w:t xml:space="preserve"> </w:t>
      </w:r>
      <w:r>
        <w:rPr>
          <w:rFonts w:ascii="Times New Roman" w:eastAsia="Times New Roman" w:hAnsi="Times New Roman" w:cs="Times New Roman"/>
          <w:b/>
        </w:rPr>
        <w:t>–</w:t>
      </w:r>
      <w:r w:rsidRPr="00D47EF1">
        <w:rPr>
          <w:rFonts w:ascii="Times New Roman" w:eastAsia="Times New Roman" w:hAnsi="Times New Roman" w:cs="Times New Roman"/>
          <w:b/>
        </w:rPr>
        <w:t xml:space="preserve"> </w:t>
      </w:r>
      <w:r>
        <w:rPr>
          <w:rFonts w:ascii="Times New Roman" w:eastAsia="Times New Roman" w:hAnsi="Times New Roman" w:cs="Times New Roman"/>
          <w:b/>
        </w:rPr>
        <w:t>Play</w:t>
      </w:r>
      <w:r>
        <w:rPr>
          <w:rFonts w:ascii="Times New Roman" w:eastAsia="Times New Roman" w:hAnsi="Times New Roman" w:cs="Times New Roman"/>
          <w:b/>
        </w:rPr>
        <w:t xml:space="preserve"> Menu</w:t>
      </w:r>
      <w:r w:rsidRPr="00D47EF1">
        <w:rPr>
          <w:rFonts w:ascii="Times New Roman" w:eastAsia="Times New Roman" w:hAnsi="Times New Roman" w:cs="Times New Roman"/>
          <w:b/>
        </w:rPr>
        <w:t xml:space="preserve"> Screen</w:t>
      </w:r>
    </w:p>
    <w:p w:rsidR="008519A9" w:rsidRDefault="008519A9" w:rsidP="009515FA">
      <w:pPr>
        <w:rPr>
          <w:rFonts w:ascii="Times New Roman" w:eastAsia="Times New Roman" w:hAnsi="Times New Roman" w:cs="Times New Roman"/>
          <w:b/>
        </w:rPr>
      </w:pPr>
    </w:p>
    <w:p w:rsidR="008519A9" w:rsidRDefault="008519A9" w:rsidP="009515FA">
      <w:pPr>
        <w:rPr>
          <w:rFonts w:ascii="Times New Roman" w:eastAsia="Times New Roman" w:hAnsi="Times New Roman" w:cs="Times New Roman"/>
          <w:b/>
        </w:rPr>
      </w:pPr>
    </w:p>
    <w:p w:rsidR="008519A9" w:rsidRDefault="008519A9" w:rsidP="009515FA">
      <w:pPr>
        <w:rPr>
          <w:rFonts w:ascii="Times New Roman" w:eastAsia="Times New Roman" w:hAnsi="Times New Roman" w:cs="Times New Roman"/>
          <w:b/>
        </w:rPr>
      </w:pPr>
    </w:p>
    <w:p w:rsidR="008519A9" w:rsidRDefault="008519A9" w:rsidP="009515FA">
      <w:pPr>
        <w:rPr>
          <w:rFonts w:ascii="Times New Roman" w:eastAsia="Times New Roman" w:hAnsi="Times New Roman" w:cs="Times New Roman"/>
          <w:b/>
        </w:rPr>
      </w:pPr>
      <w:bookmarkStart w:id="0" w:name="_GoBack"/>
      <w:bookmarkEnd w:id="0"/>
    </w:p>
    <w:p w:rsidR="008519A9" w:rsidRDefault="008519A9" w:rsidP="009515FA">
      <w:pPr>
        <w:rPr>
          <w:rFonts w:ascii="Times New Roman" w:eastAsia="Times New Roman" w:hAnsi="Times New Roman" w:cs="Times New Roman"/>
          <w:b/>
        </w:rPr>
      </w:pPr>
    </w:p>
    <w:p w:rsidR="008519A9" w:rsidRDefault="008519A9" w:rsidP="009515FA">
      <w:pPr>
        <w:rPr>
          <w:rFonts w:ascii="Times New Roman" w:eastAsia="Times New Roman" w:hAnsi="Times New Roman" w:cs="Times New Roman"/>
          <w:b/>
        </w:rPr>
      </w:pPr>
    </w:p>
    <w:p w:rsidR="008519A9" w:rsidRDefault="008519A9" w:rsidP="008519A9">
      <w:pPr>
        <w:rPr>
          <w:rFonts w:ascii="Times New Roman" w:eastAsia="Times New Roman" w:hAnsi="Times New Roman" w:cs="Times New Roman"/>
        </w:rPr>
      </w:pPr>
      <w:r w:rsidRPr="00D47EF1">
        <w:rPr>
          <w:rFonts w:ascii="Times New Roman" w:eastAsia="Times New Roman" w:hAnsi="Times New Roman" w:cs="Times New Roman"/>
          <w:b/>
        </w:rPr>
        <w:lastRenderedPageBreak/>
        <w:t>Name</w:t>
      </w:r>
      <w:r>
        <w:rPr>
          <w:rFonts w:ascii="Times New Roman" w:eastAsia="Times New Roman" w:hAnsi="Times New Roman" w:cs="Times New Roman"/>
        </w:rPr>
        <w:t xml:space="preserve">: </w:t>
      </w:r>
      <w:r w:rsidR="003C251C">
        <w:rPr>
          <w:rFonts w:ascii="Times New Roman" w:eastAsia="Times New Roman" w:hAnsi="Times New Roman" w:cs="Times New Roman"/>
        </w:rPr>
        <w:t xml:space="preserve">Settings </w:t>
      </w:r>
      <w:r>
        <w:rPr>
          <w:rFonts w:ascii="Times New Roman" w:eastAsia="Times New Roman" w:hAnsi="Times New Roman" w:cs="Times New Roman"/>
        </w:rPr>
        <w:t>Menu</w:t>
      </w:r>
    </w:p>
    <w:p w:rsidR="008519A9" w:rsidRDefault="008519A9" w:rsidP="008519A9">
      <w:pPr>
        <w:rPr>
          <w:rFonts w:ascii="Times New Roman" w:eastAsia="Times New Roman" w:hAnsi="Times New Roman" w:cs="Times New Roman"/>
        </w:rPr>
      </w:pPr>
    </w:p>
    <w:p w:rsidR="008519A9" w:rsidRDefault="008519A9" w:rsidP="008519A9">
      <w:pPr>
        <w:rPr>
          <w:rFonts w:ascii="Times New Roman" w:eastAsia="Times New Roman" w:hAnsi="Times New Roman" w:cs="Times New Roman"/>
        </w:rPr>
      </w:pPr>
      <w:r w:rsidRPr="00D47EF1">
        <w:rPr>
          <w:rFonts w:ascii="Times New Roman" w:eastAsia="Times New Roman" w:hAnsi="Times New Roman" w:cs="Times New Roman"/>
          <w:b/>
        </w:rPr>
        <w:t>Type</w:t>
      </w:r>
      <w:r>
        <w:rPr>
          <w:rFonts w:ascii="Times New Roman" w:eastAsia="Times New Roman" w:hAnsi="Times New Roman" w:cs="Times New Roman"/>
        </w:rPr>
        <w:t>: Screen</w:t>
      </w:r>
    </w:p>
    <w:p w:rsidR="008519A9" w:rsidRDefault="008519A9" w:rsidP="008519A9">
      <w:pPr>
        <w:rPr>
          <w:rFonts w:ascii="Times New Roman" w:eastAsia="Times New Roman" w:hAnsi="Times New Roman" w:cs="Times New Roman"/>
        </w:rPr>
      </w:pPr>
    </w:p>
    <w:p w:rsidR="008519A9" w:rsidRDefault="008519A9" w:rsidP="008519A9">
      <w:pPr>
        <w:rPr>
          <w:rFonts w:ascii="Times New Roman" w:eastAsia="Times New Roman" w:hAnsi="Times New Roman" w:cs="Times New Roman"/>
        </w:rPr>
      </w:pPr>
      <w:r w:rsidRPr="00D47EF1">
        <w:rPr>
          <w:rFonts w:ascii="Times New Roman" w:eastAsia="Times New Roman" w:hAnsi="Times New Roman" w:cs="Times New Roman"/>
          <w:b/>
        </w:rPr>
        <w:t>Purpose</w:t>
      </w:r>
      <w:r>
        <w:rPr>
          <w:rFonts w:ascii="Times New Roman" w:eastAsia="Times New Roman" w:hAnsi="Times New Roman" w:cs="Times New Roman"/>
        </w:rPr>
        <w:t xml:space="preserve">: This screen is needed to meet requirement: </w:t>
      </w:r>
      <w:proofErr w:type="spellStart"/>
      <w:r w:rsidR="003C251C">
        <w:rPr>
          <w:rFonts w:ascii="Times New Roman" w:eastAsia="Times New Roman" w:hAnsi="Times New Roman" w:cs="Times New Roman"/>
        </w:rPr>
        <w:t>menuOptions</w:t>
      </w:r>
      <w:proofErr w:type="spellEnd"/>
      <w:r>
        <w:rPr>
          <w:rFonts w:ascii="Times New Roman" w:eastAsia="Times New Roman" w:hAnsi="Times New Roman" w:cs="Times New Roman"/>
        </w:rPr>
        <w:t>.</w:t>
      </w:r>
    </w:p>
    <w:p w:rsidR="008519A9" w:rsidRDefault="008519A9" w:rsidP="008519A9">
      <w:pPr>
        <w:rPr>
          <w:rFonts w:ascii="Times New Roman" w:eastAsia="Times New Roman" w:hAnsi="Times New Roman" w:cs="Times New Roman"/>
        </w:rPr>
      </w:pPr>
    </w:p>
    <w:p w:rsidR="008519A9" w:rsidRDefault="008519A9" w:rsidP="008519A9">
      <w:pPr>
        <w:rPr>
          <w:rFonts w:ascii="Times New Roman" w:eastAsia="Times New Roman" w:hAnsi="Times New Roman" w:cs="Times New Roman"/>
        </w:rPr>
      </w:pPr>
      <w:r w:rsidRPr="00D47EF1">
        <w:rPr>
          <w:rFonts w:ascii="Times New Roman" w:eastAsia="Times New Roman" w:hAnsi="Times New Roman" w:cs="Times New Roman"/>
          <w:b/>
        </w:rPr>
        <w:t>Description</w:t>
      </w:r>
      <w:r>
        <w:rPr>
          <w:rFonts w:ascii="Times New Roman" w:eastAsia="Times New Roman" w:hAnsi="Times New Roman" w:cs="Times New Roman"/>
        </w:rPr>
        <w:t xml:space="preserve">:  Figure </w:t>
      </w:r>
      <w:r w:rsidR="003C251C">
        <w:rPr>
          <w:rFonts w:ascii="Times New Roman" w:eastAsia="Times New Roman" w:hAnsi="Times New Roman" w:cs="Times New Roman"/>
        </w:rPr>
        <w:t>4</w:t>
      </w:r>
      <w:r>
        <w:rPr>
          <w:rFonts w:ascii="Times New Roman" w:eastAsia="Times New Roman" w:hAnsi="Times New Roman" w:cs="Times New Roman"/>
        </w:rPr>
        <w:t xml:space="preserve"> shows the layout for this screen.  This screen contains the </w:t>
      </w:r>
      <w:r w:rsidR="003C251C">
        <w:rPr>
          <w:rFonts w:ascii="Times New Roman" w:eastAsia="Times New Roman" w:hAnsi="Times New Roman" w:cs="Times New Roman"/>
        </w:rPr>
        <w:t>Settings</w:t>
      </w:r>
      <w:r>
        <w:rPr>
          <w:rFonts w:ascii="Times New Roman" w:eastAsia="Times New Roman" w:hAnsi="Times New Roman" w:cs="Times New Roman"/>
        </w:rPr>
        <w:t xml:space="preserve"> menu, which allows users to </w:t>
      </w:r>
      <w:r w:rsidR="003C251C">
        <w:rPr>
          <w:rFonts w:ascii="Times New Roman" w:eastAsia="Times New Roman" w:hAnsi="Times New Roman" w:cs="Times New Roman"/>
        </w:rPr>
        <w:t>adjust some of the game’s basic options, like sound and music volumes</w:t>
      </w:r>
      <w:r>
        <w:rPr>
          <w:rFonts w:ascii="Times New Roman" w:eastAsia="Times New Roman" w:hAnsi="Times New Roman" w:cs="Times New Roman"/>
        </w:rPr>
        <w:t xml:space="preserve">. </w:t>
      </w:r>
    </w:p>
    <w:p w:rsidR="008519A9" w:rsidRDefault="008519A9" w:rsidP="008519A9">
      <w:pPr>
        <w:rPr>
          <w:rFonts w:ascii="Times New Roman" w:eastAsia="Times New Roman" w:hAnsi="Times New Roman" w:cs="Times New Roman"/>
        </w:rPr>
      </w:pPr>
    </w:p>
    <w:p w:rsidR="008519A9" w:rsidRDefault="008519A9" w:rsidP="008519A9">
      <w:pPr>
        <w:rPr>
          <w:rFonts w:ascii="Times New Roman" w:eastAsia="Times New Roman" w:hAnsi="Times New Roman" w:cs="Times New Roman"/>
        </w:rPr>
      </w:pPr>
      <w:r>
        <w:rPr>
          <w:rFonts w:ascii="Times New Roman" w:eastAsia="Times New Roman" w:hAnsi="Times New Roman" w:cs="Times New Roman"/>
        </w:rPr>
        <w:t>The screen contains the following elements</w:t>
      </w:r>
      <w:r w:rsidR="003C251C">
        <w:rPr>
          <w:rFonts w:ascii="Times New Roman" w:eastAsia="Times New Roman" w:hAnsi="Times New Roman" w:cs="Times New Roman"/>
        </w:rPr>
        <w:t>:</w:t>
      </w:r>
    </w:p>
    <w:p w:rsidR="003C251C" w:rsidRDefault="003C251C" w:rsidP="003C251C">
      <w:pPr>
        <w:pStyle w:val="ListParagraph"/>
        <w:numPr>
          <w:ilvl w:val="0"/>
          <w:numId w:val="24"/>
        </w:numPr>
        <w:rPr>
          <w:rFonts w:ascii="Times New Roman" w:eastAsia="Times New Roman" w:hAnsi="Times New Roman" w:cs="Times New Roman"/>
        </w:rPr>
      </w:pPr>
      <w:r>
        <w:rPr>
          <w:rFonts w:ascii="Times New Roman" w:eastAsia="Times New Roman" w:hAnsi="Times New Roman" w:cs="Times New Roman"/>
        </w:rPr>
        <w:t>Sliders that adjust the volume of sound effects and music.</w:t>
      </w:r>
    </w:p>
    <w:p w:rsidR="003C251C" w:rsidRDefault="003C251C" w:rsidP="003C251C">
      <w:pPr>
        <w:pStyle w:val="ListParagraph"/>
        <w:numPr>
          <w:ilvl w:val="0"/>
          <w:numId w:val="24"/>
        </w:numPr>
        <w:rPr>
          <w:rFonts w:ascii="Times New Roman" w:eastAsia="Times New Roman" w:hAnsi="Times New Roman" w:cs="Times New Roman"/>
        </w:rPr>
      </w:pPr>
      <w:r>
        <w:rPr>
          <w:rFonts w:ascii="Times New Roman" w:eastAsia="Times New Roman" w:hAnsi="Times New Roman" w:cs="Times New Roman"/>
        </w:rPr>
        <w:t>A toggle button that turns cow puns on and off. (Moo/</w:t>
      </w:r>
      <w:proofErr w:type="spellStart"/>
      <w:r>
        <w:rPr>
          <w:rFonts w:ascii="Times New Roman" w:eastAsia="Times New Roman" w:hAnsi="Times New Roman" w:cs="Times New Roman"/>
        </w:rPr>
        <w:t>Unmoo</w:t>
      </w:r>
      <w:proofErr w:type="spellEnd"/>
      <w:r>
        <w:rPr>
          <w:rFonts w:ascii="Times New Roman" w:eastAsia="Times New Roman" w:hAnsi="Times New Roman" w:cs="Times New Roman"/>
        </w:rPr>
        <w:t>, respectively).</w:t>
      </w:r>
    </w:p>
    <w:p w:rsidR="003C251C" w:rsidRPr="003C251C" w:rsidRDefault="003C251C" w:rsidP="003C251C">
      <w:pPr>
        <w:pStyle w:val="ListParagraph"/>
        <w:numPr>
          <w:ilvl w:val="0"/>
          <w:numId w:val="24"/>
        </w:numPr>
        <w:rPr>
          <w:rFonts w:ascii="Times New Roman" w:eastAsia="Times New Roman" w:hAnsi="Times New Roman" w:cs="Times New Roman"/>
        </w:rPr>
      </w:pPr>
      <w:r>
        <w:rPr>
          <w:rFonts w:ascii="Times New Roman" w:eastAsia="Times New Roman" w:hAnsi="Times New Roman" w:cs="Times New Roman"/>
        </w:rPr>
        <w:t>A button that takes you back to the previous screen.</w:t>
      </w:r>
    </w:p>
    <w:p w:rsidR="008519A9" w:rsidRDefault="008519A9" w:rsidP="008519A9">
      <w:pPr>
        <w:rPr>
          <w:rFonts w:ascii="Times New Roman" w:eastAsia="Times New Roman" w:hAnsi="Times New Roman" w:cs="Times New Roman"/>
        </w:rPr>
      </w:pPr>
    </w:p>
    <w:p w:rsidR="008519A9" w:rsidRDefault="008519A9" w:rsidP="008519A9">
      <w:pPr>
        <w:rPr>
          <w:rFonts w:ascii="Times New Roman" w:eastAsia="Times New Roman" w:hAnsi="Times New Roman" w:cs="Times New Roman"/>
        </w:rPr>
      </w:pPr>
      <w:r>
        <w:rPr>
          <w:rFonts w:ascii="Times New Roman" w:eastAsia="Times New Roman" w:hAnsi="Times New Roman" w:cs="Times New Roman"/>
        </w:rPr>
        <w:t>Layout:</w:t>
      </w:r>
    </w:p>
    <w:p w:rsidR="008519A9" w:rsidRDefault="004C7840" w:rsidP="009515FA">
      <w:pPr>
        <w:rPr>
          <w:rFonts w:ascii="Times New Roman" w:eastAsia="Times New Roman" w:hAnsi="Times New Roman" w:cs="Times New Roman"/>
          <w:b/>
        </w:rPr>
      </w:pPr>
      <w:r>
        <w:rPr>
          <w:noProof/>
        </w:rPr>
        <w:pict>
          <v:shape id="Text Box 2" o:spid="_x0000_s1027" type="#_x0000_t202" style="position:absolute;margin-left:33.75pt;margin-top:307.9pt;width:49.8pt;height:22pt;z-index:251659264;visibility:visible;mso-height-percent:200;mso-wrap-distance-left:9pt;mso-wrap-distance-top:3.6pt;mso-wrap-distance-right:9pt;mso-wrap-distance-bottom:3.6pt;mso-position-horizontal-relative:text;mso-position-vertical-relative:text;mso-height-percent:200;mso-width-relative:margin;mso-height-relative:margin;v-text-anchor:top">
            <v:textbox style="mso-fit-shape-to-text:t">
              <w:txbxContent>
                <w:p w:rsidR="004C7840" w:rsidRDefault="004C7840">
                  <w:r>
                    <w:t>BACK</w:t>
                  </w:r>
                </w:p>
              </w:txbxContent>
            </v:textbox>
          </v:shape>
        </w:pict>
      </w:r>
      <w:r w:rsidR="008519A9">
        <w:rPr>
          <w:rFonts w:ascii="Times New Roman" w:eastAsia="Times New Roman" w:hAnsi="Times New Roman" w:cs="Times New Roman"/>
          <w:b/>
          <w:noProof/>
        </w:rPr>
        <w:drawing>
          <wp:inline distT="0" distB="0" distL="0" distR="0">
            <wp:extent cx="6849110" cy="47097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49110" cy="4709795"/>
                    </a:xfrm>
                    <a:prstGeom prst="rect">
                      <a:avLst/>
                    </a:prstGeom>
                    <a:noFill/>
                    <a:ln>
                      <a:noFill/>
                    </a:ln>
                  </pic:spPr>
                </pic:pic>
              </a:graphicData>
            </a:graphic>
          </wp:inline>
        </w:drawing>
      </w:r>
    </w:p>
    <w:p w:rsidR="008519A9" w:rsidRDefault="008519A9" w:rsidP="009515FA">
      <w:pPr>
        <w:rPr>
          <w:rFonts w:ascii="Times New Roman" w:eastAsia="Times New Roman" w:hAnsi="Times New Roman" w:cs="Times New Roman"/>
          <w:b/>
        </w:rPr>
      </w:pPr>
    </w:p>
    <w:p w:rsidR="008519A9" w:rsidRDefault="008519A9" w:rsidP="008519A9">
      <w:pPr>
        <w:jc w:val="center"/>
        <w:rPr>
          <w:rFonts w:ascii="Times New Roman" w:eastAsia="Times New Roman" w:hAnsi="Times New Roman" w:cs="Times New Roman"/>
          <w:b/>
        </w:rPr>
      </w:pPr>
      <w:r w:rsidRPr="00D47EF1">
        <w:rPr>
          <w:rFonts w:ascii="Times New Roman" w:eastAsia="Times New Roman" w:hAnsi="Times New Roman" w:cs="Times New Roman"/>
          <w:b/>
        </w:rPr>
        <w:t xml:space="preserve">Figure </w:t>
      </w:r>
      <w:r w:rsidR="004C7840">
        <w:rPr>
          <w:rFonts w:ascii="Times New Roman" w:eastAsia="Times New Roman" w:hAnsi="Times New Roman" w:cs="Times New Roman"/>
          <w:b/>
        </w:rPr>
        <w:t>4</w:t>
      </w:r>
      <w:r w:rsidRPr="00D47EF1">
        <w:rPr>
          <w:rFonts w:ascii="Times New Roman" w:eastAsia="Times New Roman" w:hAnsi="Times New Roman" w:cs="Times New Roman"/>
          <w:b/>
        </w:rPr>
        <w:t xml:space="preserve"> </w:t>
      </w:r>
      <w:r>
        <w:rPr>
          <w:rFonts w:ascii="Times New Roman" w:eastAsia="Times New Roman" w:hAnsi="Times New Roman" w:cs="Times New Roman"/>
          <w:b/>
        </w:rPr>
        <w:t>–</w:t>
      </w:r>
      <w:r w:rsidRPr="00D47EF1">
        <w:rPr>
          <w:rFonts w:ascii="Times New Roman" w:eastAsia="Times New Roman" w:hAnsi="Times New Roman" w:cs="Times New Roman"/>
          <w:b/>
        </w:rPr>
        <w:t xml:space="preserve"> </w:t>
      </w:r>
      <w:r w:rsidR="004C7840">
        <w:rPr>
          <w:rFonts w:ascii="Times New Roman" w:eastAsia="Times New Roman" w:hAnsi="Times New Roman" w:cs="Times New Roman"/>
          <w:b/>
        </w:rPr>
        <w:t>Settings</w:t>
      </w:r>
      <w:r>
        <w:rPr>
          <w:rFonts w:ascii="Times New Roman" w:eastAsia="Times New Roman" w:hAnsi="Times New Roman" w:cs="Times New Roman"/>
          <w:b/>
        </w:rPr>
        <w:t xml:space="preserve"> Menu</w:t>
      </w:r>
      <w:r w:rsidRPr="00D47EF1">
        <w:rPr>
          <w:rFonts w:ascii="Times New Roman" w:eastAsia="Times New Roman" w:hAnsi="Times New Roman" w:cs="Times New Roman"/>
          <w:b/>
        </w:rPr>
        <w:t xml:space="preserve"> Screen</w:t>
      </w:r>
    </w:p>
    <w:p w:rsidR="008519A9" w:rsidRDefault="008519A9" w:rsidP="009515FA">
      <w:pPr>
        <w:rPr>
          <w:rFonts w:ascii="Times New Roman" w:eastAsia="Times New Roman" w:hAnsi="Times New Roman" w:cs="Times New Roman"/>
          <w:b/>
        </w:rPr>
      </w:pPr>
    </w:p>
    <w:p w:rsidR="008519A9" w:rsidRDefault="008519A9" w:rsidP="009515FA">
      <w:pPr>
        <w:rPr>
          <w:rFonts w:ascii="Times New Roman" w:eastAsia="Times New Roman" w:hAnsi="Times New Roman" w:cs="Times New Roman"/>
          <w:b/>
        </w:rPr>
      </w:pPr>
    </w:p>
    <w:p w:rsidR="008519A9" w:rsidRDefault="008519A9" w:rsidP="009515FA">
      <w:pPr>
        <w:rPr>
          <w:rFonts w:ascii="Times New Roman" w:eastAsia="Times New Roman" w:hAnsi="Times New Roman" w:cs="Times New Roman"/>
          <w:b/>
        </w:rPr>
      </w:pPr>
    </w:p>
    <w:p w:rsidR="008519A9" w:rsidRDefault="008519A9" w:rsidP="009515FA">
      <w:pPr>
        <w:rPr>
          <w:rFonts w:ascii="Times New Roman" w:eastAsia="Times New Roman" w:hAnsi="Times New Roman" w:cs="Times New Roman"/>
          <w:b/>
        </w:rPr>
      </w:pPr>
    </w:p>
    <w:p w:rsidR="008519A9" w:rsidRDefault="008519A9" w:rsidP="009515FA">
      <w:pPr>
        <w:rPr>
          <w:rFonts w:ascii="Times New Roman" w:eastAsia="Times New Roman" w:hAnsi="Times New Roman" w:cs="Times New Roman"/>
          <w:b/>
        </w:rPr>
      </w:pPr>
    </w:p>
    <w:p w:rsidR="008519A9" w:rsidRDefault="008519A9" w:rsidP="009515FA">
      <w:pPr>
        <w:rPr>
          <w:rFonts w:ascii="Times New Roman" w:eastAsia="Times New Roman" w:hAnsi="Times New Roman" w:cs="Times New Roman"/>
          <w:b/>
        </w:rPr>
      </w:pPr>
    </w:p>
    <w:p w:rsidR="008519A9" w:rsidRDefault="008519A9" w:rsidP="009515FA">
      <w:pPr>
        <w:rPr>
          <w:rFonts w:ascii="Times New Roman" w:eastAsia="Times New Roman" w:hAnsi="Times New Roman" w:cs="Times New Roman"/>
          <w:b/>
        </w:rPr>
      </w:pPr>
    </w:p>
    <w:p w:rsidR="009515FA" w:rsidRDefault="009515FA" w:rsidP="009515FA">
      <w:pPr>
        <w:rPr>
          <w:rFonts w:ascii="Times New Roman" w:eastAsia="Times New Roman" w:hAnsi="Times New Roman" w:cs="Times New Roman"/>
          <w:b/>
        </w:rPr>
      </w:pPr>
      <w:r w:rsidRPr="00423C26">
        <w:rPr>
          <w:rFonts w:ascii="Times New Roman" w:eastAsia="Times New Roman" w:hAnsi="Times New Roman" w:cs="Times New Roman"/>
          <w:b/>
        </w:rPr>
        <w:t xml:space="preserve">Figure </w:t>
      </w:r>
      <w:r>
        <w:rPr>
          <w:rFonts w:ascii="Times New Roman" w:eastAsia="Times New Roman" w:hAnsi="Times New Roman" w:cs="Times New Roman"/>
          <w:b/>
        </w:rPr>
        <w:t>7</w:t>
      </w:r>
      <w:r w:rsidRPr="00423C26">
        <w:rPr>
          <w:rFonts w:ascii="Times New Roman" w:eastAsia="Times New Roman" w:hAnsi="Times New Roman" w:cs="Times New Roman"/>
          <w:b/>
        </w:rPr>
        <w:t>-</w:t>
      </w:r>
      <w:r>
        <w:rPr>
          <w:rFonts w:ascii="Times New Roman" w:eastAsia="Times New Roman" w:hAnsi="Times New Roman" w:cs="Times New Roman"/>
          <w:b/>
        </w:rPr>
        <w:t>5</w:t>
      </w:r>
      <w:r w:rsidRPr="00423C26">
        <w:rPr>
          <w:rFonts w:ascii="Times New Roman" w:eastAsia="Times New Roman" w:hAnsi="Times New Roman" w:cs="Times New Roman"/>
          <w:b/>
        </w:rPr>
        <w:t xml:space="preserve"> – </w:t>
      </w:r>
      <w:r>
        <w:rPr>
          <w:rFonts w:ascii="Times New Roman" w:eastAsia="Times New Roman" w:hAnsi="Times New Roman" w:cs="Times New Roman"/>
          <w:b/>
        </w:rPr>
        <w:t>Team Capability Assessment</w:t>
      </w:r>
    </w:p>
    <w:p w:rsidR="009515FA" w:rsidRDefault="009515FA" w:rsidP="009515FA">
      <w:pPr>
        <w:rPr>
          <w:rFonts w:ascii="Times New Roman" w:eastAsia="Times New Roman" w:hAnsi="Times New Roman" w:cs="Times New Roman"/>
          <w:b/>
        </w:rPr>
      </w:pPr>
    </w:p>
    <w:p w:rsidR="009515FA" w:rsidRDefault="009515FA" w:rsidP="009515FA">
      <w:pPr>
        <w:rPr>
          <w:rFonts w:ascii="Times New Roman" w:eastAsia="Times New Roman" w:hAnsi="Times New Roman" w:cs="Times New Roman"/>
          <w:b/>
        </w:rPr>
      </w:pPr>
    </w:p>
    <w:tbl>
      <w:tblPr>
        <w:tblStyle w:val="TableGrid"/>
        <w:tblW w:w="0" w:type="auto"/>
        <w:tblLook w:val="04A0" w:firstRow="1" w:lastRow="0" w:firstColumn="1" w:lastColumn="0" w:noHBand="0" w:noVBand="1"/>
      </w:tblPr>
      <w:tblGrid>
        <w:gridCol w:w="2538"/>
        <w:gridCol w:w="1296"/>
        <w:gridCol w:w="1296"/>
        <w:gridCol w:w="1296"/>
        <w:gridCol w:w="1296"/>
        <w:gridCol w:w="1296"/>
        <w:gridCol w:w="1296"/>
      </w:tblGrid>
      <w:tr w:rsidR="00A34E42" w:rsidTr="00056A36">
        <w:tc>
          <w:tcPr>
            <w:tcW w:w="2538" w:type="dxa"/>
          </w:tcPr>
          <w:p w:rsidR="00A34E42" w:rsidRDefault="00A34E42" w:rsidP="00056A36">
            <w:pPr>
              <w:rPr>
                <w:rFonts w:ascii="Times New Roman" w:eastAsia="Times New Roman" w:hAnsi="Times New Roman" w:cs="Times New Roman"/>
                <w:b/>
              </w:rPr>
            </w:pPr>
          </w:p>
        </w:tc>
        <w:tc>
          <w:tcPr>
            <w:tcW w:w="1296" w:type="dxa"/>
          </w:tcPr>
          <w:p w:rsidR="00A34E42" w:rsidRDefault="00A34E42" w:rsidP="00056A36">
            <w:pPr>
              <w:rPr>
                <w:rFonts w:ascii="Times New Roman" w:eastAsia="Times New Roman" w:hAnsi="Times New Roman" w:cs="Times New Roman"/>
                <w:b/>
              </w:rPr>
            </w:pPr>
            <w:r>
              <w:rPr>
                <w:rFonts w:ascii="Times New Roman" w:eastAsia="Times New Roman" w:hAnsi="Times New Roman" w:cs="Times New Roman"/>
                <w:b/>
              </w:rPr>
              <w:t xml:space="preserve">Jake </w:t>
            </w:r>
            <w:proofErr w:type="spellStart"/>
            <w:r>
              <w:rPr>
                <w:rFonts w:ascii="Times New Roman" w:eastAsia="Times New Roman" w:hAnsi="Times New Roman" w:cs="Times New Roman"/>
                <w:b/>
              </w:rPr>
              <w:t>Carfagno</w:t>
            </w:r>
            <w:proofErr w:type="spellEnd"/>
          </w:p>
        </w:tc>
        <w:tc>
          <w:tcPr>
            <w:tcW w:w="1296" w:type="dxa"/>
          </w:tcPr>
          <w:p w:rsidR="00A34E42" w:rsidRDefault="00A34E42" w:rsidP="00056A36">
            <w:pPr>
              <w:rPr>
                <w:rFonts w:ascii="Times New Roman" w:eastAsia="Times New Roman" w:hAnsi="Times New Roman" w:cs="Times New Roman"/>
                <w:b/>
              </w:rPr>
            </w:pPr>
            <w:r>
              <w:rPr>
                <w:rFonts w:ascii="Times New Roman" w:eastAsia="Times New Roman" w:hAnsi="Times New Roman" w:cs="Times New Roman"/>
                <w:b/>
              </w:rPr>
              <w:t>Drew Graham</w:t>
            </w:r>
          </w:p>
        </w:tc>
        <w:tc>
          <w:tcPr>
            <w:tcW w:w="1296" w:type="dxa"/>
          </w:tcPr>
          <w:p w:rsidR="00A34E42" w:rsidRDefault="00A34E42" w:rsidP="00056A36">
            <w:pPr>
              <w:rPr>
                <w:rFonts w:ascii="Times New Roman" w:eastAsia="Times New Roman" w:hAnsi="Times New Roman" w:cs="Times New Roman"/>
                <w:b/>
              </w:rPr>
            </w:pPr>
            <w:r>
              <w:rPr>
                <w:rFonts w:ascii="Times New Roman" w:eastAsia="Times New Roman" w:hAnsi="Times New Roman" w:cs="Times New Roman"/>
                <w:b/>
              </w:rPr>
              <w:t>Daniel</w:t>
            </w:r>
          </w:p>
          <w:p w:rsidR="00A34E42" w:rsidRDefault="00A34E42" w:rsidP="00056A36">
            <w:pPr>
              <w:rPr>
                <w:rFonts w:ascii="Times New Roman" w:eastAsia="Times New Roman" w:hAnsi="Times New Roman" w:cs="Times New Roman"/>
                <w:b/>
              </w:rPr>
            </w:pPr>
            <w:proofErr w:type="spellStart"/>
            <w:r>
              <w:rPr>
                <w:rFonts w:ascii="Times New Roman" w:eastAsia="Times New Roman" w:hAnsi="Times New Roman" w:cs="Times New Roman"/>
                <w:b/>
              </w:rPr>
              <w:t>Sipe</w:t>
            </w:r>
            <w:proofErr w:type="spellEnd"/>
          </w:p>
        </w:tc>
        <w:tc>
          <w:tcPr>
            <w:tcW w:w="1296" w:type="dxa"/>
          </w:tcPr>
          <w:p w:rsidR="00A34E42" w:rsidRDefault="00A34E42" w:rsidP="00056A36">
            <w:pPr>
              <w:rPr>
                <w:rFonts w:ascii="Times New Roman" w:eastAsia="Times New Roman" w:hAnsi="Times New Roman" w:cs="Times New Roman"/>
                <w:b/>
              </w:rPr>
            </w:pPr>
            <w:r>
              <w:rPr>
                <w:rFonts w:ascii="Times New Roman" w:eastAsia="Times New Roman" w:hAnsi="Times New Roman" w:cs="Times New Roman"/>
                <w:b/>
              </w:rPr>
              <w:t xml:space="preserve">Josh </w:t>
            </w:r>
            <w:proofErr w:type="spellStart"/>
            <w:r>
              <w:rPr>
                <w:rFonts w:ascii="Times New Roman" w:eastAsia="Times New Roman" w:hAnsi="Times New Roman" w:cs="Times New Roman"/>
                <w:b/>
              </w:rPr>
              <w:t>Karmel</w:t>
            </w:r>
            <w:proofErr w:type="spellEnd"/>
          </w:p>
        </w:tc>
        <w:tc>
          <w:tcPr>
            <w:tcW w:w="1296" w:type="dxa"/>
          </w:tcPr>
          <w:p w:rsidR="00A34E42" w:rsidRDefault="00A34E42" w:rsidP="00056A36">
            <w:pPr>
              <w:rPr>
                <w:rFonts w:ascii="Times New Roman" w:eastAsia="Times New Roman" w:hAnsi="Times New Roman" w:cs="Times New Roman"/>
                <w:b/>
              </w:rPr>
            </w:pPr>
            <w:r>
              <w:rPr>
                <w:rFonts w:ascii="Times New Roman" w:eastAsia="Times New Roman" w:hAnsi="Times New Roman" w:cs="Times New Roman"/>
                <w:b/>
              </w:rPr>
              <w:t>Jonah</w:t>
            </w:r>
          </w:p>
        </w:tc>
        <w:tc>
          <w:tcPr>
            <w:tcW w:w="1296" w:type="dxa"/>
          </w:tcPr>
          <w:p w:rsidR="00A34E42" w:rsidRDefault="00A34E42" w:rsidP="00056A36">
            <w:pPr>
              <w:rPr>
                <w:rFonts w:ascii="Times New Roman" w:eastAsia="Times New Roman" w:hAnsi="Times New Roman" w:cs="Times New Roman"/>
                <w:b/>
              </w:rPr>
            </w:pPr>
            <w:r>
              <w:rPr>
                <w:rFonts w:ascii="Times New Roman" w:eastAsia="Times New Roman" w:hAnsi="Times New Roman" w:cs="Times New Roman"/>
                <w:b/>
              </w:rPr>
              <w:t>Hugo Armella</w:t>
            </w:r>
          </w:p>
        </w:tc>
      </w:tr>
      <w:tr w:rsidR="00A34E42" w:rsidTr="00056A36">
        <w:tc>
          <w:tcPr>
            <w:tcW w:w="2538" w:type="dxa"/>
          </w:tcPr>
          <w:p w:rsidR="00A34E42" w:rsidRDefault="00A34E42" w:rsidP="00056A36">
            <w:pPr>
              <w:rPr>
                <w:rFonts w:ascii="Times New Roman" w:eastAsia="Times New Roman" w:hAnsi="Times New Roman" w:cs="Times New Roman"/>
                <w:b/>
              </w:rPr>
            </w:pPr>
            <w:r>
              <w:rPr>
                <w:rFonts w:ascii="Times New Roman" w:eastAsia="Times New Roman" w:hAnsi="Times New Roman" w:cs="Times New Roman"/>
                <w:b/>
              </w:rPr>
              <w:t>Programming – C#</w:t>
            </w:r>
          </w:p>
        </w:tc>
        <w:tc>
          <w:tcPr>
            <w:tcW w:w="1296" w:type="dxa"/>
            <w:vAlign w:val="center"/>
          </w:tcPr>
          <w:p w:rsidR="00A34E42" w:rsidRPr="00675B53" w:rsidRDefault="00A34E42" w:rsidP="00056A36">
            <w:pPr>
              <w:jc w:val="center"/>
              <w:rPr>
                <w:rFonts w:ascii="Times New Roman" w:eastAsia="Times New Roman" w:hAnsi="Times New Roman" w:cs="Times New Roman"/>
              </w:rPr>
            </w:pPr>
            <w:r>
              <w:rPr>
                <w:rFonts w:ascii="Times New Roman" w:eastAsia="Times New Roman" w:hAnsi="Times New Roman" w:cs="Times New Roman"/>
              </w:rPr>
              <w:t>3</w:t>
            </w:r>
          </w:p>
        </w:tc>
        <w:tc>
          <w:tcPr>
            <w:tcW w:w="1296" w:type="dxa"/>
            <w:vAlign w:val="center"/>
          </w:tcPr>
          <w:p w:rsidR="00A34E42" w:rsidRPr="00675B53" w:rsidRDefault="00A34E42" w:rsidP="00056A36">
            <w:pPr>
              <w:jc w:val="center"/>
              <w:rPr>
                <w:rFonts w:ascii="Times New Roman" w:eastAsia="Times New Roman" w:hAnsi="Times New Roman" w:cs="Times New Roman"/>
              </w:rPr>
            </w:pPr>
            <w:r>
              <w:rPr>
                <w:rFonts w:ascii="Times New Roman" w:eastAsia="Times New Roman" w:hAnsi="Times New Roman" w:cs="Times New Roman"/>
              </w:rPr>
              <w:t>3</w:t>
            </w:r>
          </w:p>
        </w:tc>
        <w:tc>
          <w:tcPr>
            <w:tcW w:w="1296" w:type="dxa"/>
            <w:vAlign w:val="center"/>
          </w:tcPr>
          <w:p w:rsidR="00A34E42" w:rsidRPr="00675B53" w:rsidRDefault="00A34E42" w:rsidP="00056A36">
            <w:pPr>
              <w:jc w:val="center"/>
              <w:rPr>
                <w:rFonts w:ascii="Times New Roman" w:eastAsia="Times New Roman" w:hAnsi="Times New Roman" w:cs="Times New Roman"/>
              </w:rPr>
            </w:pPr>
            <w:r>
              <w:rPr>
                <w:rFonts w:ascii="Times New Roman" w:eastAsia="Times New Roman" w:hAnsi="Times New Roman" w:cs="Times New Roman"/>
              </w:rPr>
              <w:t>2</w:t>
            </w:r>
          </w:p>
        </w:tc>
        <w:tc>
          <w:tcPr>
            <w:tcW w:w="1296" w:type="dxa"/>
            <w:vAlign w:val="center"/>
          </w:tcPr>
          <w:p w:rsidR="00A34E42" w:rsidRPr="00675B53" w:rsidRDefault="00A34E42" w:rsidP="00056A36">
            <w:pPr>
              <w:jc w:val="center"/>
              <w:rPr>
                <w:rFonts w:ascii="Times New Roman" w:eastAsia="Times New Roman" w:hAnsi="Times New Roman" w:cs="Times New Roman"/>
              </w:rPr>
            </w:pPr>
            <w:r>
              <w:rPr>
                <w:rFonts w:ascii="Times New Roman" w:eastAsia="Times New Roman" w:hAnsi="Times New Roman" w:cs="Times New Roman"/>
              </w:rPr>
              <w:t>2</w:t>
            </w:r>
          </w:p>
        </w:tc>
        <w:tc>
          <w:tcPr>
            <w:tcW w:w="1296" w:type="dxa"/>
            <w:vAlign w:val="center"/>
          </w:tcPr>
          <w:p w:rsidR="00A34E42" w:rsidRPr="00675B53" w:rsidRDefault="00A34E42" w:rsidP="00056A36">
            <w:pPr>
              <w:jc w:val="center"/>
              <w:rPr>
                <w:rFonts w:ascii="Times New Roman" w:eastAsia="Times New Roman" w:hAnsi="Times New Roman" w:cs="Times New Roman"/>
              </w:rPr>
            </w:pPr>
            <w:r>
              <w:rPr>
                <w:rFonts w:ascii="Times New Roman" w:eastAsia="Times New Roman" w:hAnsi="Times New Roman" w:cs="Times New Roman"/>
              </w:rPr>
              <w:t>2</w:t>
            </w:r>
          </w:p>
        </w:tc>
        <w:tc>
          <w:tcPr>
            <w:tcW w:w="1296" w:type="dxa"/>
            <w:vAlign w:val="center"/>
          </w:tcPr>
          <w:p w:rsidR="00A34E42" w:rsidRPr="00675B53" w:rsidRDefault="00A34E42" w:rsidP="00056A36">
            <w:pPr>
              <w:jc w:val="center"/>
              <w:rPr>
                <w:rFonts w:ascii="Times New Roman" w:eastAsia="Times New Roman" w:hAnsi="Times New Roman" w:cs="Times New Roman"/>
              </w:rPr>
            </w:pPr>
            <w:r>
              <w:rPr>
                <w:rFonts w:ascii="Times New Roman" w:eastAsia="Times New Roman" w:hAnsi="Times New Roman" w:cs="Times New Roman"/>
              </w:rPr>
              <w:t>2</w:t>
            </w:r>
          </w:p>
        </w:tc>
      </w:tr>
      <w:tr w:rsidR="00A34E42" w:rsidTr="00056A36">
        <w:tc>
          <w:tcPr>
            <w:tcW w:w="2538" w:type="dxa"/>
          </w:tcPr>
          <w:p w:rsidR="00A34E42" w:rsidRDefault="00A34E42" w:rsidP="00056A36">
            <w:pPr>
              <w:rPr>
                <w:rFonts w:ascii="Times New Roman" w:eastAsia="Times New Roman" w:hAnsi="Times New Roman" w:cs="Times New Roman"/>
                <w:b/>
              </w:rPr>
            </w:pPr>
            <w:r>
              <w:rPr>
                <w:rFonts w:ascii="Times New Roman" w:eastAsia="Times New Roman" w:hAnsi="Times New Roman" w:cs="Times New Roman"/>
                <w:b/>
              </w:rPr>
              <w:t>Art – Pixel Art</w:t>
            </w:r>
          </w:p>
        </w:tc>
        <w:tc>
          <w:tcPr>
            <w:tcW w:w="1296" w:type="dxa"/>
            <w:vAlign w:val="center"/>
          </w:tcPr>
          <w:p w:rsidR="00A34E42" w:rsidRPr="00675B53" w:rsidRDefault="00A34E42" w:rsidP="00056A36">
            <w:pPr>
              <w:jc w:val="center"/>
              <w:rPr>
                <w:rFonts w:ascii="Times New Roman" w:eastAsia="Times New Roman" w:hAnsi="Times New Roman" w:cs="Times New Roman"/>
              </w:rPr>
            </w:pPr>
            <w:r>
              <w:rPr>
                <w:rFonts w:ascii="Times New Roman" w:eastAsia="Times New Roman" w:hAnsi="Times New Roman" w:cs="Times New Roman"/>
              </w:rPr>
              <w:t>3</w:t>
            </w:r>
          </w:p>
        </w:tc>
        <w:tc>
          <w:tcPr>
            <w:tcW w:w="1296" w:type="dxa"/>
            <w:vAlign w:val="center"/>
          </w:tcPr>
          <w:p w:rsidR="00A34E42" w:rsidRPr="00675B53" w:rsidRDefault="00A34E42" w:rsidP="00056A36">
            <w:pPr>
              <w:jc w:val="center"/>
              <w:rPr>
                <w:rFonts w:ascii="Times New Roman" w:eastAsia="Times New Roman" w:hAnsi="Times New Roman" w:cs="Times New Roman"/>
              </w:rPr>
            </w:pPr>
            <w:r>
              <w:rPr>
                <w:rFonts w:ascii="Times New Roman" w:eastAsia="Times New Roman" w:hAnsi="Times New Roman" w:cs="Times New Roman"/>
              </w:rPr>
              <w:t>2</w:t>
            </w:r>
          </w:p>
        </w:tc>
        <w:tc>
          <w:tcPr>
            <w:tcW w:w="1296" w:type="dxa"/>
            <w:vAlign w:val="center"/>
          </w:tcPr>
          <w:p w:rsidR="00A34E42" w:rsidRPr="00675B53" w:rsidRDefault="00A34E42" w:rsidP="00056A36">
            <w:pPr>
              <w:jc w:val="center"/>
              <w:rPr>
                <w:rFonts w:ascii="Times New Roman" w:eastAsia="Times New Roman" w:hAnsi="Times New Roman" w:cs="Times New Roman"/>
              </w:rPr>
            </w:pPr>
            <w:r>
              <w:rPr>
                <w:rFonts w:ascii="Times New Roman" w:eastAsia="Times New Roman" w:hAnsi="Times New Roman" w:cs="Times New Roman"/>
              </w:rPr>
              <w:t>2</w:t>
            </w:r>
          </w:p>
        </w:tc>
        <w:tc>
          <w:tcPr>
            <w:tcW w:w="1296" w:type="dxa"/>
            <w:vAlign w:val="center"/>
          </w:tcPr>
          <w:p w:rsidR="00A34E42" w:rsidRPr="00675B53" w:rsidRDefault="00A34E42" w:rsidP="00056A36">
            <w:pPr>
              <w:jc w:val="center"/>
              <w:rPr>
                <w:rFonts w:ascii="Times New Roman" w:eastAsia="Times New Roman" w:hAnsi="Times New Roman" w:cs="Times New Roman"/>
              </w:rPr>
            </w:pPr>
            <w:r>
              <w:rPr>
                <w:rFonts w:ascii="Times New Roman" w:eastAsia="Times New Roman" w:hAnsi="Times New Roman" w:cs="Times New Roman"/>
              </w:rPr>
              <w:t>3</w:t>
            </w:r>
          </w:p>
        </w:tc>
        <w:tc>
          <w:tcPr>
            <w:tcW w:w="1296" w:type="dxa"/>
            <w:vAlign w:val="center"/>
          </w:tcPr>
          <w:p w:rsidR="00A34E42" w:rsidRPr="00675B53" w:rsidRDefault="00A34E42" w:rsidP="00056A36">
            <w:pPr>
              <w:jc w:val="center"/>
              <w:rPr>
                <w:rFonts w:ascii="Times New Roman" w:eastAsia="Times New Roman" w:hAnsi="Times New Roman" w:cs="Times New Roman"/>
              </w:rPr>
            </w:pPr>
            <w:r>
              <w:rPr>
                <w:rFonts w:ascii="Times New Roman" w:eastAsia="Times New Roman" w:hAnsi="Times New Roman" w:cs="Times New Roman"/>
              </w:rPr>
              <w:t>2</w:t>
            </w:r>
          </w:p>
        </w:tc>
        <w:tc>
          <w:tcPr>
            <w:tcW w:w="1296" w:type="dxa"/>
            <w:vAlign w:val="center"/>
          </w:tcPr>
          <w:p w:rsidR="00A34E42" w:rsidRPr="00675B53" w:rsidRDefault="00A34E42" w:rsidP="00056A36">
            <w:pPr>
              <w:jc w:val="center"/>
              <w:rPr>
                <w:rFonts w:ascii="Times New Roman" w:eastAsia="Times New Roman" w:hAnsi="Times New Roman" w:cs="Times New Roman"/>
              </w:rPr>
            </w:pPr>
            <w:r>
              <w:rPr>
                <w:rFonts w:ascii="Times New Roman" w:eastAsia="Times New Roman" w:hAnsi="Times New Roman" w:cs="Times New Roman"/>
              </w:rPr>
              <w:t>3</w:t>
            </w:r>
          </w:p>
        </w:tc>
      </w:tr>
      <w:tr w:rsidR="00A34E42" w:rsidTr="00056A36">
        <w:tc>
          <w:tcPr>
            <w:tcW w:w="2538" w:type="dxa"/>
          </w:tcPr>
          <w:p w:rsidR="00A34E42" w:rsidRDefault="00A34E42" w:rsidP="00056A36">
            <w:pPr>
              <w:rPr>
                <w:rFonts w:ascii="Times New Roman" w:eastAsia="Times New Roman" w:hAnsi="Times New Roman" w:cs="Times New Roman"/>
                <w:b/>
              </w:rPr>
            </w:pPr>
            <w:r>
              <w:rPr>
                <w:rFonts w:ascii="Times New Roman" w:eastAsia="Times New Roman" w:hAnsi="Times New Roman" w:cs="Times New Roman"/>
                <w:b/>
              </w:rPr>
              <w:t>Art – Moosic</w:t>
            </w:r>
          </w:p>
        </w:tc>
        <w:tc>
          <w:tcPr>
            <w:tcW w:w="1296" w:type="dxa"/>
            <w:vAlign w:val="center"/>
          </w:tcPr>
          <w:p w:rsidR="00A34E42" w:rsidRPr="00675B53" w:rsidRDefault="00A34E42" w:rsidP="00056A36">
            <w:pPr>
              <w:jc w:val="center"/>
              <w:rPr>
                <w:rFonts w:ascii="Times New Roman" w:eastAsia="Times New Roman" w:hAnsi="Times New Roman" w:cs="Times New Roman"/>
              </w:rPr>
            </w:pPr>
            <w:r>
              <w:rPr>
                <w:rFonts w:ascii="Times New Roman" w:eastAsia="Times New Roman" w:hAnsi="Times New Roman" w:cs="Times New Roman"/>
              </w:rPr>
              <w:t>1</w:t>
            </w:r>
          </w:p>
        </w:tc>
        <w:tc>
          <w:tcPr>
            <w:tcW w:w="1296" w:type="dxa"/>
            <w:vAlign w:val="center"/>
          </w:tcPr>
          <w:p w:rsidR="00A34E42" w:rsidRPr="00675B53" w:rsidRDefault="00A34E42" w:rsidP="00056A36">
            <w:pPr>
              <w:jc w:val="center"/>
              <w:rPr>
                <w:rFonts w:ascii="Times New Roman" w:eastAsia="Times New Roman" w:hAnsi="Times New Roman" w:cs="Times New Roman"/>
              </w:rPr>
            </w:pPr>
            <w:r>
              <w:rPr>
                <w:rFonts w:ascii="Times New Roman" w:eastAsia="Times New Roman" w:hAnsi="Times New Roman" w:cs="Times New Roman"/>
              </w:rPr>
              <w:t>1</w:t>
            </w:r>
          </w:p>
        </w:tc>
        <w:tc>
          <w:tcPr>
            <w:tcW w:w="1296" w:type="dxa"/>
            <w:vAlign w:val="center"/>
          </w:tcPr>
          <w:p w:rsidR="00A34E42" w:rsidRPr="00675B53" w:rsidRDefault="00A34E42" w:rsidP="00056A36">
            <w:pPr>
              <w:jc w:val="center"/>
              <w:rPr>
                <w:rFonts w:ascii="Times New Roman" w:eastAsia="Times New Roman" w:hAnsi="Times New Roman" w:cs="Times New Roman"/>
              </w:rPr>
            </w:pPr>
            <w:r>
              <w:rPr>
                <w:rFonts w:ascii="Times New Roman" w:eastAsia="Times New Roman" w:hAnsi="Times New Roman" w:cs="Times New Roman"/>
              </w:rPr>
              <w:t>1</w:t>
            </w:r>
          </w:p>
        </w:tc>
        <w:tc>
          <w:tcPr>
            <w:tcW w:w="1296" w:type="dxa"/>
            <w:vAlign w:val="center"/>
          </w:tcPr>
          <w:p w:rsidR="00A34E42" w:rsidRPr="00675B53" w:rsidRDefault="00A34E42" w:rsidP="00056A36">
            <w:pPr>
              <w:jc w:val="center"/>
              <w:rPr>
                <w:rFonts w:ascii="Times New Roman" w:eastAsia="Times New Roman" w:hAnsi="Times New Roman" w:cs="Times New Roman"/>
              </w:rPr>
            </w:pPr>
            <w:r>
              <w:rPr>
                <w:rFonts w:ascii="Times New Roman" w:eastAsia="Times New Roman" w:hAnsi="Times New Roman" w:cs="Times New Roman"/>
              </w:rPr>
              <w:t>3</w:t>
            </w:r>
          </w:p>
        </w:tc>
        <w:tc>
          <w:tcPr>
            <w:tcW w:w="1296" w:type="dxa"/>
            <w:vAlign w:val="center"/>
          </w:tcPr>
          <w:p w:rsidR="00A34E42" w:rsidRPr="00675B53" w:rsidRDefault="00A34E42" w:rsidP="00056A36">
            <w:pPr>
              <w:jc w:val="center"/>
              <w:rPr>
                <w:rFonts w:ascii="Times New Roman" w:eastAsia="Times New Roman" w:hAnsi="Times New Roman" w:cs="Times New Roman"/>
              </w:rPr>
            </w:pPr>
            <w:r>
              <w:rPr>
                <w:rFonts w:ascii="Times New Roman" w:eastAsia="Times New Roman" w:hAnsi="Times New Roman" w:cs="Times New Roman"/>
              </w:rPr>
              <w:t>2</w:t>
            </w:r>
          </w:p>
        </w:tc>
        <w:tc>
          <w:tcPr>
            <w:tcW w:w="1296" w:type="dxa"/>
            <w:vAlign w:val="center"/>
          </w:tcPr>
          <w:p w:rsidR="00A34E42" w:rsidRPr="00675B53" w:rsidRDefault="00A34E42" w:rsidP="00056A36">
            <w:pPr>
              <w:jc w:val="center"/>
              <w:rPr>
                <w:rFonts w:ascii="Times New Roman" w:eastAsia="Times New Roman" w:hAnsi="Times New Roman" w:cs="Times New Roman"/>
              </w:rPr>
            </w:pPr>
            <w:r>
              <w:rPr>
                <w:rFonts w:ascii="Times New Roman" w:eastAsia="Times New Roman" w:hAnsi="Times New Roman" w:cs="Times New Roman"/>
              </w:rPr>
              <w:t>1</w:t>
            </w:r>
          </w:p>
        </w:tc>
      </w:tr>
      <w:tr w:rsidR="00A34E42" w:rsidTr="00056A36">
        <w:tc>
          <w:tcPr>
            <w:tcW w:w="2538" w:type="dxa"/>
          </w:tcPr>
          <w:p w:rsidR="00A34E42" w:rsidRDefault="00A34E42" w:rsidP="00056A36">
            <w:pPr>
              <w:rPr>
                <w:rFonts w:ascii="Times New Roman" w:eastAsia="Times New Roman" w:hAnsi="Times New Roman" w:cs="Times New Roman"/>
                <w:b/>
              </w:rPr>
            </w:pPr>
            <w:r>
              <w:rPr>
                <w:rFonts w:ascii="Times New Roman" w:eastAsia="Times New Roman" w:hAnsi="Times New Roman" w:cs="Times New Roman"/>
                <w:b/>
              </w:rPr>
              <w:t>Unity Experience</w:t>
            </w:r>
          </w:p>
        </w:tc>
        <w:tc>
          <w:tcPr>
            <w:tcW w:w="1296" w:type="dxa"/>
            <w:vAlign w:val="center"/>
          </w:tcPr>
          <w:p w:rsidR="00A34E42" w:rsidRPr="00675B53" w:rsidRDefault="00A34E42" w:rsidP="00056A36">
            <w:pPr>
              <w:jc w:val="center"/>
              <w:rPr>
                <w:rFonts w:ascii="Times New Roman" w:eastAsia="Times New Roman" w:hAnsi="Times New Roman" w:cs="Times New Roman"/>
              </w:rPr>
            </w:pPr>
            <w:r>
              <w:rPr>
                <w:rFonts w:ascii="Times New Roman" w:eastAsia="Times New Roman" w:hAnsi="Times New Roman" w:cs="Times New Roman"/>
              </w:rPr>
              <w:t>3</w:t>
            </w:r>
          </w:p>
        </w:tc>
        <w:tc>
          <w:tcPr>
            <w:tcW w:w="1296" w:type="dxa"/>
            <w:vAlign w:val="center"/>
          </w:tcPr>
          <w:p w:rsidR="00A34E42" w:rsidRPr="00675B53" w:rsidRDefault="00A34E42" w:rsidP="00056A36">
            <w:pPr>
              <w:jc w:val="center"/>
              <w:rPr>
                <w:rFonts w:ascii="Times New Roman" w:eastAsia="Times New Roman" w:hAnsi="Times New Roman" w:cs="Times New Roman"/>
              </w:rPr>
            </w:pPr>
            <w:r>
              <w:rPr>
                <w:rFonts w:ascii="Times New Roman" w:eastAsia="Times New Roman" w:hAnsi="Times New Roman" w:cs="Times New Roman"/>
              </w:rPr>
              <w:t>2</w:t>
            </w:r>
          </w:p>
        </w:tc>
        <w:tc>
          <w:tcPr>
            <w:tcW w:w="1296" w:type="dxa"/>
            <w:vAlign w:val="center"/>
          </w:tcPr>
          <w:p w:rsidR="00A34E42" w:rsidRPr="00675B53" w:rsidRDefault="00A34E42" w:rsidP="00056A36">
            <w:pPr>
              <w:jc w:val="center"/>
              <w:rPr>
                <w:rFonts w:ascii="Times New Roman" w:eastAsia="Times New Roman" w:hAnsi="Times New Roman" w:cs="Times New Roman"/>
              </w:rPr>
            </w:pPr>
            <w:r>
              <w:rPr>
                <w:rFonts w:ascii="Times New Roman" w:eastAsia="Times New Roman" w:hAnsi="Times New Roman" w:cs="Times New Roman"/>
              </w:rPr>
              <w:t>1</w:t>
            </w:r>
          </w:p>
        </w:tc>
        <w:tc>
          <w:tcPr>
            <w:tcW w:w="1296" w:type="dxa"/>
            <w:vAlign w:val="center"/>
          </w:tcPr>
          <w:p w:rsidR="00A34E42" w:rsidRPr="00675B53" w:rsidRDefault="00A34E42" w:rsidP="00056A36">
            <w:pPr>
              <w:jc w:val="center"/>
              <w:rPr>
                <w:rFonts w:ascii="Times New Roman" w:eastAsia="Times New Roman" w:hAnsi="Times New Roman" w:cs="Times New Roman"/>
              </w:rPr>
            </w:pPr>
            <w:r>
              <w:rPr>
                <w:rFonts w:ascii="Times New Roman" w:eastAsia="Times New Roman" w:hAnsi="Times New Roman" w:cs="Times New Roman"/>
              </w:rPr>
              <w:t>1</w:t>
            </w:r>
          </w:p>
        </w:tc>
        <w:tc>
          <w:tcPr>
            <w:tcW w:w="1296" w:type="dxa"/>
            <w:vAlign w:val="center"/>
          </w:tcPr>
          <w:p w:rsidR="00A34E42" w:rsidRPr="00675B53" w:rsidRDefault="00A34E42" w:rsidP="00056A36">
            <w:pPr>
              <w:jc w:val="center"/>
              <w:rPr>
                <w:rFonts w:ascii="Times New Roman" w:eastAsia="Times New Roman" w:hAnsi="Times New Roman" w:cs="Times New Roman"/>
              </w:rPr>
            </w:pPr>
            <w:r>
              <w:rPr>
                <w:rFonts w:ascii="Times New Roman" w:eastAsia="Times New Roman" w:hAnsi="Times New Roman" w:cs="Times New Roman"/>
              </w:rPr>
              <w:t>1</w:t>
            </w:r>
          </w:p>
        </w:tc>
        <w:tc>
          <w:tcPr>
            <w:tcW w:w="1296" w:type="dxa"/>
            <w:vAlign w:val="center"/>
          </w:tcPr>
          <w:p w:rsidR="00A34E42" w:rsidRPr="00675B53" w:rsidRDefault="00A34E42" w:rsidP="00056A36">
            <w:pPr>
              <w:jc w:val="center"/>
              <w:rPr>
                <w:rFonts w:ascii="Times New Roman" w:eastAsia="Times New Roman" w:hAnsi="Times New Roman" w:cs="Times New Roman"/>
              </w:rPr>
            </w:pPr>
            <w:r>
              <w:rPr>
                <w:rFonts w:ascii="Times New Roman" w:eastAsia="Times New Roman" w:hAnsi="Times New Roman" w:cs="Times New Roman"/>
              </w:rPr>
              <w:t>1</w:t>
            </w:r>
          </w:p>
        </w:tc>
      </w:tr>
      <w:tr w:rsidR="00A34E42" w:rsidTr="00056A36">
        <w:tc>
          <w:tcPr>
            <w:tcW w:w="2538" w:type="dxa"/>
          </w:tcPr>
          <w:p w:rsidR="00A34E42" w:rsidRDefault="00A34E42" w:rsidP="00056A36">
            <w:pPr>
              <w:rPr>
                <w:rFonts w:ascii="Times New Roman" w:eastAsia="Times New Roman" w:hAnsi="Times New Roman" w:cs="Times New Roman"/>
                <w:b/>
              </w:rPr>
            </w:pPr>
          </w:p>
        </w:tc>
        <w:tc>
          <w:tcPr>
            <w:tcW w:w="1296" w:type="dxa"/>
            <w:vAlign w:val="center"/>
          </w:tcPr>
          <w:p w:rsidR="00A34E42" w:rsidRPr="00675B53" w:rsidRDefault="00A34E42" w:rsidP="00056A36">
            <w:pPr>
              <w:jc w:val="center"/>
              <w:rPr>
                <w:rFonts w:ascii="Times New Roman" w:eastAsia="Times New Roman" w:hAnsi="Times New Roman" w:cs="Times New Roman"/>
              </w:rPr>
            </w:pPr>
          </w:p>
        </w:tc>
        <w:tc>
          <w:tcPr>
            <w:tcW w:w="1296" w:type="dxa"/>
            <w:vAlign w:val="center"/>
          </w:tcPr>
          <w:p w:rsidR="00A34E42" w:rsidRPr="00675B53" w:rsidRDefault="00A34E42" w:rsidP="00056A36">
            <w:pPr>
              <w:jc w:val="center"/>
              <w:rPr>
                <w:rFonts w:ascii="Times New Roman" w:eastAsia="Times New Roman" w:hAnsi="Times New Roman" w:cs="Times New Roman"/>
              </w:rPr>
            </w:pPr>
          </w:p>
        </w:tc>
        <w:tc>
          <w:tcPr>
            <w:tcW w:w="1296" w:type="dxa"/>
            <w:vAlign w:val="center"/>
          </w:tcPr>
          <w:p w:rsidR="00A34E42" w:rsidRPr="00675B53" w:rsidRDefault="00A34E42" w:rsidP="00056A36">
            <w:pPr>
              <w:jc w:val="center"/>
              <w:rPr>
                <w:rFonts w:ascii="Times New Roman" w:eastAsia="Times New Roman" w:hAnsi="Times New Roman" w:cs="Times New Roman"/>
              </w:rPr>
            </w:pPr>
          </w:p>
        </w:tc>
        <w:tc>
          <w:tcPr>
            <w:tcW w:w="1296" w:type="dxa"/>
            <w:vAlign w:val="center"/>
          </w:tcPr>
          <w:p w:rsidR="00A34E42" w:rsidRPr="00675B53" w:rsidRDefault="00A34E42" w:rsidP="00056A36">
            <w:pPr>
              <w:jc w:val="center"/>
              <w:rPr>
                <w:rFonts w:ascii="Times New Roman" w:eastAsia="Times New Roman" w:hAnsi="Times New Roman" w:cs="Times New Roman"/>
              </w:rPr>
            </w:pPr>
          </w:p>
        </w:tc>
        <w:tc>
          <w:tcPr>
            <w:tcW w:w="1296" w:type="dxa"/>
            <w:vAlign w:val="center"/>
          </w:tcPr>
          <w:p w:rsidR="00A34E42" w:rsidRPr="00675B53" w:rsidRDefault="00A34E42" w:rsidP="00056A36">
            <w:pPr>
              <w:jc w:val="center"/>
              <w:rPr>
                <w:rFonts w:ascii="Times New Roman" w:eastAsia="Times New Roman" w:hAnsi="Times New Roman" w:cs="Times New Roman"/>
              </w:rPr>
            </w:pPr>
          </w:p>
        </w:tc>
        <w:tc>
          <w:tcPr>
            <w:tcW w:w="1296" w:type="dxa"/>
            <w:vAlign w:val="center"/>
          </w:tcPr>
          <w:p w:rsidR="00A34E42" w:rsidRPr="00675B53" w:rsidRDefault="00A34E42" w:rsidP="00056A36">
            <w:pPr>
              <w:jc w:val="center"/>
              <w:rPr>
                <w:rFonts w:ascii="Times New Roman" w:eastAsia="Times New Roman" w:hAnsi="Times New Roman" w:cs="Times New Roman"/>
              </w:rPr>
            </w:pPr>
          </w:p>
        </w:tc>
      </w:tr>
      <w:tr w:rsidR="00A34E42" w:rsidTr="00056A36">
        <w:tc>
          <w:tcPr>
            <w:tcW w:w="2538" w:type="dxa"/>
          </w:tcPr>
          <w:p w:rsidR="00A34E42" w:rsidRDefault="00A34E42" w:rsidP="00056A36">
            <w:pPr>
              <w:rPr>
                <w:rFonts w:ascii="Times New Roman" w:eastAsia="Times New Roman" w:hAnsi="Times New Roman" w:cs="Times New Roman"/>
                <w:b/>
              </w:rPr>
            </w:pPr>
          </w:p>
        </w:tc>
        <w:tc>
          <w:tcPr>
            <w:tcW w:w="1296" w:type="dxa"/>
            <w:vAlign w:val="center"/>
          </w:tcPr>
          <w:p w:rsidR="00A34E42" w:rsidRPr="00675B53" w:rsidRDefault="00A34E42" w:rsidP="00056A36">
            <w:pPr>
              <w:jc w:val="center"/>
              <w:rPr>
                <w:rFonts w:ascii="Times New Roman" w:eastAsia="Times New Roman" w:hAnsi="Times New Roman" w:cs="Times New Roman"/>
              </w:rPr>
            </w:pPr>
          </w:p>
        </w:tc>
        <w:tc>
          <w:tcPr>
            <w:tcW w:w="1296" w:type="dxa"/>
            <w:vAlign w:val="center"/>
          </w:tcPr>
          <w:p w:rsidR="00A34E42" w:rsidRPr="00675B53" w:rsidRDefault="00A34E42" w:rsidP="00056A36">
            <w:pPr>
              <w:jc w:val="center"/>
              <w:rPr>
                <w:rFonts w:ascii="Times New Roman" w:eastAsia="Times New Roman" w:hAnsi="Times New Roman" w:cs="Times New Roman"/>
              </w:rPr>
            </w:pPr>
          </w:p>
        </w:tc>
        <w:tc>
          <w:tcPr>
            <w:tcW w:w="1296" w:type="dxa"/>
            <w:vAlign w:val="center"/>
          </w:tcPr>
          <w:p w:rsidR="00A34E42" w:rsidRPr="00675B53" w:rsidRDefault="00A34E42" w:rsidP="00056A36">
            <w:pPr>
              <w:jc w:val="center"/>
              <w:rPr>
                <w:rFonts w:ascii="Times New Roman" w:eastAsia="Times New Roman" w:hAnsi="Times New Roman" w:cs="Times New Roman"/>
              </w:rPr>
            </w:pPr>
          </w:p>
        </w:tc>
        <w:tc>
          <w:tcPr>
            <w:tcW w:w="1296" w:type="dxa"/>
            <w:vAlign w:val="center"/>
          </w:tcPr>
          <w:p w:rsidR="00A34E42" w:rsidRPr="00675B53" w:rsidRDefault="00A34E42" w:rsidP="00056A36">
            <w:pPr>
              <w:jc w:val="center"/>
              <w:rPr>
                <w:rFonts w:ascii="Times New Roman" w:eastAsia="Times New Roman" w:hAnsi="Times New Roman" w:cs="Times New Roman"/>
              </w:rPr>
            </w:pPr>
          </w:p>
        </w:tc>
        <w:tc>
          <w:tcPr>
            <w:tcW w:w="1296" w:type="dxa"/>
            <w:vAlign w:val="center"/>
          </w:tcPr>
          <w:p w:rsidR="00A34E42" w:rsidRPr="00675B53" w:rsidRDefault="00A34E42" w:rsidP="00056A36">
            <w:pPr>
              <w:jc w:val="center"/>
              <w:rPr>
                <w:rFonts w:ascii="Times New Roman" w:eastAsia="Times New Roman" w:hAnsi="Times New Roman" w:cs="Times New Roman"/>
              </w:rPr>
            </w:pPr>
          </w:p>
        </w:tc>
        <w:tc>
          <w:tcPr>
            <w:tcW w:w="1296" w:type="dxa"/>
            <w:vAlign w:val="center"/>
          </w:tcPr>
          <w:p w:rsidR="00A34E42" w:rsidRPr="00675B53" w:rsidRDefault="00A34E42" w:rsidP="00056A36">
            <w:pPr>
              <w:jc w:val="center"/>
              <w:rPr>
                <w:rFonts w:ascii="Times New Roman" w:eastAsia="Times New Roman" w:hAnsi="Times New Roman" w:cs="Times New Roman"/>
              </w:rPr>
            </w:pPr>
          </w:p>
        </w:tc>
      </w:tr>
    </w:tbl>
    <w:p w:rsidR="009515FA" w:rsidRDefault="009515FA" w:rsidP="009515FA">
      <w:pPr>
        <w:rPr>
          <w:rFonts w:ascii="Times New Roman" w:eastAsia="Times New Roman" w:hAnsi="Times New Roman" w:cs="Times New Roman"/>
          <w:b/>
        </w:rPr>
      </w:pPr>
    </w:p>
    <w:p w:rsidR="009515FA" w:rsidRDefault="009515FA" w:rsidP="009515FA">
      <w:pPr>
        <w:rPr>
          <w:rFonts w:ascii="Times New Roman" w:eastAsia="Times New Roman" w:hAnsi="Times New Roman" w:cs="Times New Roman"/>
        </w:rPr>
      </w:pPr>
      <w:r>
        <w:rPr>
          <w:rFonts w:ascii="Times New Roman" w:eastAsia="Times New Roman" w:hAnsi="Times New Roman" w:cs="Times New Roman"/>
        </w:rPr>
        <w:t>** The table values represent an assessment of team member capabilities. The values are:</w:t>
      </w:r>
    </w:p>
    <w:p w:rsidR="009515FA" w:rsidRDefault="009515FA" w:rsidP="009515FA">
      <w:pPr>
        <w:rPr>
          <w:rFonts w:ascii="Times New Roman" w:hAnsi="Times New Roman" w:cs="Times New Roman"/>
        </w:rPr>
      </w:pPr>
      <w:r>
        <w:rPr>
          <w:rFonts w:ascii="Times New Roman" w:hAnsi="Times New Roman" w:cs="Times New Roman"/>
        </w:rPr>
        <w:tab/>
        <w:t>1 – No knowledge or not much relative to the needs of this project</w:t>
      </w:r>
    </w:p>
    <w:p w:rsidR="009515FA" w:rsidRDefault="009515FA" w:rsidP="009515FA">
      <w:pPr>
        <w:rPr>
          <w:rFonts w:ascii="Times New Roman" w:hAnsi="Times New Roman" w:cs="Times New Roman"/>
        </w:rPr>
      </w:pPr>
      <w:r>
        <w:rPr>
          <w:rFonts w:ascii="Times New Roman" w:hAnsi="Times New Roman" w:cs="Times New Roman"/>
        </w:rPr>
        <w:tab/>
        <w:t>2 – Enough knowledge to accomplish part but not all of this project</w:t>
      </w:r>
    </w:p>
    <w:p w:rsidR="009515FA" w:rsidRPr="007E00B0" w:rsidRDefault="009515FA" w:rsidP="009515FA">
      <w:pPr>
        <w:rPr>
          <w:rFonts w:ascii="Times New Roman" w:hAnsi="Times New Roman" w:cs="Times New Roman"/>
        </w:rPr>
      </w:pPr>
      <w:r>
        <w:rPr>
          <w:rFonts w:ascii="Times New Roman" w:hAnsi="Times New Roman" w:cs="Times New Roman"/>
        </w:rPr>
        <w:tab/>
        <w:t>3 – Knowledge probably sufficient for this project</w:t>
      </w:r>
    </w:p>
    <w:p w:rsidR="009515FA" w:rsidRDefault="009515FA" w:rsidP="009515FA">
      <w:pPr>
        <w:rPr>
          <w:rFonts w:ascii="Times New Roman" w:eastAsia="Times New Roman" w:hAnsi="Times New Roman" w:cs="Times New Roman"/>
        </w:rPr>
      </w:pPr>
    </w:p>
    <w:p w:rsidR="005C4372" w:rsidRPr="00627316" w:rsidRDefault="005C4372" w:rsidP="00627316">
      <w:pPr>
        <w:rPr>
          <w:rFonts w:ascii="Times New Roman" w:eastAsia="Times New Roman" w:hAnsi="Times New Roman" w:cs="Times New Roman"/>
        </w:rPr>
      </w:pPr>
    </w:p>
    <w:sectPr w:rsidR="005C4372" w:rsidRPr="00627316" w:rsidSect="00D33BB9">
      <w:head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6896" w:rsidRDefault="00B66896" w:rsidP="00074848">
      <w:r>
        <w:separator/>
      </w:r>
    </w:p>
  </w:endnote>
  <w:endnote w:type="continuationSeparator" w:id="0">
    <w:p w:rsidR="00B66896" w:rsidRDefault="00B66896" w:rsidP="000748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6896" w:rsidRDefault="00B66896" w:rsidP="00074848">
      <w:r>
        <w:separator/>
      </w:r>
    </w:p>
  </w:footnote>
  <w:footnote w:type="continuationSeparator" w:id="0">
    <w:p w:rsidR="00B66896" w:rsidRDefault="00B66896" w:rsidP="000748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3BB9" w:rsidRDefault="00D33BB9">
    <w:pPr>
      <w:pStyle w:val="Header"/>
    </w:pPr>
    <w:r>
      <w:t>CI102</w:t>
    </w:r>
  </w:p>
  <w:p w:rsidR="00D33BB9" w:rsidRPr="00D57314" w:rsidRDefault="00D33BB9">
    <w:pPr>
      <w:pStyle w:val="Header"/>
    </w:pPr>
    <w:r w:rsidRPr="00D57314">
      <w:t xml:space="preserve"> </w:t>
    </w:r>
    <w:r w:rsidRPr="00D57314">
      <w:tab/>
    </w:r>
    <w:r w:rsidRPr="00D57314">
      <w:tab/>
    </w:r>
    <w:r w:rsidRPr="00D57314">
      <w:tab/>
    </w:r>
    <w:r w:rsidRPr="00D57314">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singleLevel"/>
    <w:tmpl w:val="00000001"/>
    <w:name w:val="WW8Num1"/>
    <w:lvl w:ilvl="0">
      <w:start w:val="1"/>
      <w:numFmt w:val="bullet"/>
      <w:lvlText w:val="-"/>
      <w:lvlJc w:val="left"/>
      <w:pPr>
        <w:tabs>
          <w:tab w:val="num" w:pos="0"/>
        </w:tabs>
        <w:ind w:left="2520" w:hanging="360"/>
      </w:pPr>
      <w:rPr>
        <w:rFonts w:ascii="Cambria" w:hAnsi="Cambria" w:cs="Times New Roman"/>
      </w:rPr>
    </w:lvl>
  </w:abstractNum>
  <w:abstractNum w:abstractNumId="1" w15:restartNumberingAfterBreak="0">
    <w:nsid w:val="00000002"/>
    <w:multiLevelType w:val="singleLevel"/>
    <w:tmpl w:val="00000002"/>
    <w:name w:val="WW8Num4"/>
    <w:lvl w:ilvl="0">
      <w:start w:val="1"/>
      <w:numFmt w:val="bullet"/>
      <w:lvlText w:val=""/>
      <w:lvlJc w:val="left"/>
      <w:pPr>
        <w:tabs>
          <w:tab w:val="num" w:pos="0"/>
        </w:tabs>
        <w:ind w:left="1440" w:hanging="360"/>
      </w:pPr>
      <w:rPr>
        <w:rFonts w:ascii="Symbol" w:hAnsi="Symbol" w:cs="Symbol"/>
      </w:rPr>
    </w:lvl>
  </w:abstractNum>
  <w:abstractNum w:abstractNumId="2" w15:restartNumberingAfterBreak="0">
    <w:nsid w:val="00000004"/>
    <w:multiLevelType w:val="singleLevel"/>
    <w:tmpl w:val="A24E3668"/>
    <w:name w:val="WW8Num7"/>
    <w:lvl w:ilvl="0">
      <w:start w:val="1"/>
      <w:numFmt w:val="decimal"/>
      <w:lvlText w:val="%1."/>
      <w:lvlJc w:val="left"/>
      <w:pPr>
        <w:tabs>
          <w:tab w:val="num" w:pos="0"/>
        </w:tabs>
        <w:ind w:left="1080" w:hanging="720"/>
      </w:pPr>
      <w:rPr>
        <w:b w:val="0"/>
        <w:i w:val="0"/>
      </w:rPr>
    </w:lvl>
  </w:abstractNum>
  <w:abstractNum w:abstractNumId="3" w15:restartNumberingAfterBreak="0">
    <w:nsid w:val="00000007"/>
    <w:multiLevelType w:val="multilevel"/>
    <w:tmpl w:val="00000007"/>
    <w:name w:val="WW8Num13"/>
    <w:lvl w:ilvl="0">
      <w:start w:val="1"/>
      <w:numFmt w:val="bullet"/>
      <w:lvlText w:val=""/>
      <w:lvlJc w:val="left"/>
      <w:pPr>
        <w:tabs>
          <w:tab w:val="num" w:pos="0"/>
        </w:tabs>
        <w:ind w:left="2160" w:hanging="360"/>
      </w:pPr>
      <w:rPr>
        <w:rFonts w:ascii="Symbol" w:hAnsi="Symbol" w:cs="Symbol"/>
      </w:rPr>
    </w:lvl>
    <w:lvl w:ilvl="1">
      <w:start w:val="1"/>
      <w:numFmt w:val="bullet"/>
      <w:lvlText w:val="o"/>
      <w:lvlJc w:val="left"/>
      <w:pPr>
        <w:tabs>
          <w:tab w:val="num" w:pos="0"/>
        </w:tabs>
        <w:ind w:left="2880" w:hanging="360"/>
      </w:pPr>
      <w:rPr>
        <w:rFonts w:ascii="Courier New" w:hAnsi="Courier New" w:cs="Courier New"/>
      </w:rPr>
    </w:lvl>
    <w:lvl w:ilvl="2">
      <w:start w:val="1"/>
      <w:numFmt w:val="bullet"/>
      <w:lvlText w:val=""/>
      <w:lvlJc w:val="left"/>
      <w:pPr>
        <w:tabs>
          <w:tab w:val="num" w:pos="0"/>
        </w:tabs>
        <w:ind w:left="3600" w:hanging="360"/>
      </w:pPr>
      <w:rPr>
        <w:rFonts w:ascii="Wingdings" w:hAnsi="Wingdings" w:cs="Wingdings"/>
      </w:rPr>
    </w:lvl>
    <w:lvl w:ilvl="3">
      <w:start w:val="1"/>
      <w:numFmt w:val="bullet"/>
      <w:lvlText w:val=""/>
      <w:lvlJc w:val="left"/>
      <w:pPr>
        <w:tabs>
          <w:tab w:val="num" w:pos="0"/>
        </w:tabs>
        <w:ind w:left="4320" w:hanging="360"/>
      </w:pPr>
      <w:rPr>
        <w:rFonts w:ascii="Symbol" w:hAnsi="Symbol" w:cs="Symbol"/>
      </w:rPr>
    </w:lvl>
    <w:lvl w:ilvl="4">
      <w:start w:val="1"/>
      <w:numFmt w:val="bullet"/>
      <w:lvlText w:val="o"/>
      <w:lvlJc w:val="left"/>
      <w:pPr>
        <w:tabs>
          <w:tab w:val="num" w:pos="0"/>
        </w:tabs>
        <w:ind w:left="5040" w:hanging="360"/>
      </w:pPr>
      <w:rPr>
        <w:rFonts w:ascii="Courier New" w:hAnsi="Courier New" w:cs="Courier New"/>
      </w:rPr>
    </w:lvl>
    <w:lvl w:ilvl="5">
      <w:start w:val="1"/>
      <w:numFmt w:val="bullet"/>
      <w:lvlText w:val=""/>
      <w:lvlJc w:val="left"/>
      <w:pPr>
        <w:tabs>
          <w:tab w:val="num" w:pos="0"/>
        </w:tabs>
        <w:ind w:left="5760" w:hanging="360"/>
      </w:pPr>
      <w:rPr>
        <w:rFonts w:ascii="Wingdings" w:hAnsi="Wingdings" w:cs="Wingdings"/>
      </w:rPr>
    </w:lvl>
    <w:lvl w:ilvl="6">
      <w:start w:val="1"/>
      <w:numFmt w:val="bullet"/>
      <w:lvlText w:val=""/>
      <w:lvlJc w:val="left"/>
      <w:pPr>
        <w:tabs>
          <w:tab w:val="num" w:pos="0"/>
        </w:tabs>
        <w:ind w:left="6480" w:hanging="360"/>
      </w:pPr>
      <w:rPr>
        <w:rFonts w:ascii="Symbol" w:hAnsi="Symbol" w:cs="Symbol"/>
      </w:rPr>
    </w:lvl>
    <w:lvl w:ilvl="7">
      <w:start w:val="1"/>
      <w:numFmt w:val="bullet"/>
      <w:lvlText w:val="o"/>
      <w:lvlJc w:val="left"/>
      <w:pPr>
        <w:tabs>
          <w:tab w:val="num" w:pos="0"/>
        </w:tabs>
        <w:ind w:left="7200" w:hanging="360"/>
      </w:pPr>
      <w:rPr>
        <w:rFonts w:ascii="Courier New" w:hAnsi="Courier New" w:cs="Courier New"/>
      </w:rPr>
    </w:lvl>
    <w:lvl w:ilvl="8">
      <w:start w:val="1"/>
      <w:numFmt w:val="bullet"/>
      <w:lvlText w:val=""/>
      <w:lvlJc w:val="left"/>
      <w:pPr>
        <w:tabs>
          <w:tab w:val="num" w:pos="0"/>
        </w:tabs>
        <w:ind w:left="7920" w:hanging="360"/>
      </w:pPr>
      <w:rPr>
        <w:rFonts w:ascii="Wingdings" w:hAnsi="Wingdings" w:cs="Wingdings"/>
      </w:rPr>
    </w:lvl>
  </w:abstractNum>
  <w:abstractNum w:abstractNumId="4" w15:restartNumberingAfterBreak="0">
    <w:nsid w:val="248A769E"/>
    <w:multiLevelType w:val="hybridMultilevel"/>
    <w:tmpl w:val="B20E4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FB4040"/>
    <w:multiLevelType w:val="hybridMultilevel"/>
    <w:tmpl w:val="206E918C"/>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8213BEA"/>
    <w:multiLevelType w:val="hybridMultilevel"/>
    <w:tmpl w:val="5D24A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1A5BF2"/>
    <w:multiLevelType w:val="hybridMultilevel"/>
    <w:tmpl w:val="37785B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F3663FF"/>
    <w:multiLevelType w:val="hybridMultilevel"/>
    <w:tmpl w:val="CFA6C2F0"/>
    <w:lvl w:ilvl="0" w:tplc="00000001">
      <w:start w:val="1"/>
      <w:numFmt w:val="bullet"/>
      <w:lvlText w:val="-"/>
      <w:lvlJc w:val="left"/>
      <w:pPr>
        <w:ind w:left="720" w:hanging="360"/>
      </w:pPr>
      <w:rPr>
        <w:rFonts w:ascii="Cambria" w:hAnsi="Cambria" w:cs="Times New Roman"/>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356582"/>
    <w:multiLevelType w:val="hybridMultilevel"/>
    <w:tmpl w:val="62DAC64A"/>
    <w:lvl w:ilvl="0" w:tplc="ABB83F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F0A71AD"/>
    <w:multiLevelType w:val="hybridMultilevel"/>
    <w:tmpl w:val="85D2405C"/>
    <w:lvl w:ilvl="0" w:tplc="00000001">
      <w:start w:val="1"/>
      <w:numFmt w:val="bullet"/>
      <w:lvlText w:val="-"/>
      <w:lvlJc w:val="left"/>
      <w:pPr>
        <w:ind w:left="720" w:hanging="360"/>
      </w:pPr>
      <w:rPr>
        <w:rFonts w:ascii="Cambria" w:hAnsi="Cambria" w:cs="Times New Roman"/>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284161"/>
    <w:multiLevelType w:val="hybridMultilevel"/>
    <w:tmpl w:val="E2F45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AC77D4"/>
    <w:multiLevelType w:val="hybridMultilevel"/>
    <w:tmpl w:val="FB9E7954"/>
    <w:lvl w:ilvl="0" w:tplc="0409000F">
      <w:start w:val="1"/>
      <w:numFmt w:val="decimal"/>
      <w:lvlText w:val="%1."/>
      <w:lvlJc w:val="left"/>
      <w:pPr>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5B32460E"/>
    <w:multiLevelType w:val="hybridMultilevel"/>
    <w:tmpl w:val="A1002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4478E6"/>
    <w:multiLevelType w:val="hybridMultilevel"/>
    <w:tmpl w:val="B1E07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1A2480"/>
    <w:multiLevelType w:val="hybridMultilevel"/>
    <w:tmpl w:val="FB9E7954"/>
    <w:lvl w:ilvl="0" w:tplc="0409000F">
      <w:start w:val="1"/>
      <w:numFmt w:val="decimal"/>
      <w:lvlText w:val="%1."/>
      <w:lvlJc w:val="left"/>
      <w:pPr>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5C847A49"/>
    <w:multiLevelType w:val="hybridMultilevel"/>
    <w:tmpl w:val="4496C3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0EB610C"/>
    <w:multiLevelType w:val="hybridMultilevel"/>
    <w:tmpl w:val="BB180F4C"/>
    <w:lvl w:ilvl="0" w:tplc="2D184D5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0544A5"/>
    <w:multiLevelType w:val="hybridMultilevel"/>
    <w:tmpl w:val="850468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BD87B6A"/>
    <w:multiLevelType w:val="hybridMultilevel"/>
    <w:tmpl w:val="1DE6583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2544A22"/>
    <w:multiLevelType w:val="hybridMultilevel"/>
    <w:tmpl w:val="9E686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2007E5"/>
    <w:multiLevelType w:val="hybridMultilevel"/>
    <w:tmpl w:val="0D5AA4AA"/>
    <w:lvl w:ilvl="0" w:tplc="00000001">
      <w:start w:val="1"/>
      <w:numFmt w:val="bullet"/>
      <w:lvlText w:val="-"/>
      <w:lvlJc w:val="left"/>
      <w:pPr>
        <w:ind w:left="720" w:hanging="360"/>
      </w:pPr>
      <w:rPr>
        <w:rFonts w:ascii="Cambria" w:hAnsi="Cambria" w:cs="Times New Roman"/>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FC4C22"/>
    <w:multiLevelType w:val="hybridMultilevel"/>
    <w:tmpl w:val="4C9679A8"/>
    <w:lvl w:ilvl="0" w:tplc="816EDF98">
      <w:start w:val="1"/>
      <w:numFmt w:val="decimal"/>
      <w:lvlText w:val="%1."/>
      <w:lvlJc w:val="left"/>
      <w:pPr>
        <w:ind w:left="360" w:hanging="360"/>
      </w:pPr>
      <w:rPr>
        <w:rFonts w:hint="default"/>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F275171"/>
    <w:multiLevelType w:val="hybridMultilevel"/>
    <w:tmpl w:val="4F0C01A6"/>
    <w:lvl w:ilvl="0" w:tplc="1036459A">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6"/>
  </w:num>
  <w:num w:numId="2">
    <w:abstractNumId w:val="19"/>
  </w:num>
  <w:num w:numId="3">
    <w:abstractNumId w:val="13"/>
  </w:num>
  <w:num w:numId="4">
    <w:abstractNumId w:val="18"/>
  </w:num>
  <w:num w:numId="5">
    <w:abstractNumId w:val="15"/>
  </w:num>
  <w:num w:numId="6">
    <w:abstractNumId w:val="5"/>
  </w:num>
  <w:num w:numId="7">
    <w:abstractNumId w:val="23"/>
  </w:num>
  <w:num w:numId="8">
    <w:abstractNumId w:val="9"/>
  </w:num>
  <w:num w:numId="9">
    <w:abstractNumId w:val="20"/>
  </w:num>
  <w:num w:numId="10">
    <w:abstractNumId w:val="2"/>
  </w:num>
  <w:num w:numId="11">
    <w:abstractNumId w:val="0"/>
  </w:num>
  <w:num w:numId="12">
    <w:abstractNumId w:val="3"/>
  </w:num>
  <w:num w:numId="13">
    <w:abstractNumId w:val="1"/>
  </w:num>
  <w:num w:numId="14">
    <w:abstractNumId w:val="21"/>
  </w:num>
  <w:num w:numId="15">
    <w:abstractNumId w:val="10"/>
  </w:num>
  <w:num w:numId="16">
    <w:abstractNumId w:val="8"/>
  </w:num>
  <w:num w:numId="17">
    <w:abstractNumId w:val="7"/>
  </w:num>
  <w:num w:numId="18">
    <w:abstractNumId w:val="12"/>
  </w:num>
  <w:num w:numId="19">
    <w:abstractNumId w:val="6"/>
  </w:num>
  <w:num w:numId="20">
    <w:abstractNumId w:val="14"/>
  </w:num>
  <w:num w:numId="21">
    <w:abstractNumId w:val="11"/>
  </w:num>
  <w:num w:numId="22">
    <w:abstractNumId w:val="22"/>
  </w:num>
  <w:num w:numId="23">
    <w:abstractNumId w:val="4"/>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32E0A"/>
    <w:rsid w:val="00040218"/>
    <w:rsid w:val="0006496C"/>
    <w:rsid w:val="00074848"/>
    <w:rsid w:val="000A7907"/>
    <w:rsid w:val="000E2880"/>
    <w:rsid w:val="000E4AD2"/>
    <w:rsid w:val="001816D6"/>
    <w:rsid w:val="0018206E"/>
    <w:rsid w:val="00196F1F"/>
    <w:rsid w:val="001A1D90"/>
    <w:rsid w:val="001B492F"/>
    <w:rsid w:val="001D304E"/>
    <w:rsid w:val="001E3E89"/>
    <w:rsid w:val="001E7A6A"/>
    <w:rsid w:val="00201105"/>
    <w:rsid w:val="00226CF8"/>
    <w:rsid w:val="00234564"/>
    <w:rsid w:val="00243BB9"/>
    <w:rsid w:val="00261A63"/>
    <w:rsid w:val="002636C3"/>
    <w:rsid w:val="00291354"/>
    <w:rsid w:val="002948BE"/>
    <w:rsid w:val="002A406E"/>
    <w:rsid w:val="002A6F73"/>
    <w:rsid w:val="002B6FF0"/>
    <w:rsid w:val="002D2423"/>
    <w:rsid w:val="003252F6"/>
    <w:rsid w:val="00341DCF"/>
    <w:rsid w:val="00350CDE"/>
    <w:rsid w:val="003521CE"/>
    <w:rsid w:val="0036076C"/>
    <w:rsid w:val="00365A8A"/>
    <w:rsid w:val="00384C48"/>
    <w:rsid w:val="00384C7D"/>
    <w:rsid w:val="003C251C"/>
    <w:rsid w:val="003E489C"/>
    <w:rsid w:val="004048FC"/>
    <w:rsid w:val="00406237"/>
    <w:rsid w:val="0041374B"/>
    <w:rsid w:val="00421C5A"/>
    <w:rsid w:val="00423CF1"/>
    <w:rsid w:val="00432E25"/>
    <w:rsid w:val="004574B2"/>
    <w:rsid w:val="004804A1"/>
    <w:rsid w:val="00496DA4"/>
    <w:rsid w:val="004A0916"/>
    <w:rsid w:val="004C7840"/>
    <w:rsid w:val="004D1104"/>
    <w:rsid w:val="004E7137"/>
    <w:rsid w:val="004E7F56"/>
    <w:rsid w:val="00501291"/>
    <w:rsid w:val="005023B4"/>
    <w:rsid w:val="005376CE"/>
    <w:rsid w:val="00543A54"/>
    <w:rsid w:val="005559DB"/>
    <w:rsid w:val="005575E4"/>
    <w:rsid w:val="00571D51"/>
    <w:rsid w:val="00571F23"/>
    <w:rsid w:val="0057330E"/>
    <w:rsid w:val="00586BF4"/>
    <w:rsid w:val="00597F8C"/>
    <w:rsid w:val="005C4372"/>
    <w:rsid w:val="005C4B65"/>
    <w:rsid w:val="005E239F"/>
    <w:rsid w:val="005F1F57"/>
    <w:rsid w:val="005F2C64"/>
    <w:rsid w:val="006007C3"/>
    <w:rsid w:val="0060330A"/>
    <w:rsid w:val="00606F27"/>
    <w:rsid w:val="00607AFD"/>
    <w:rsid w:val="00627316"/>
    <w:rsid w:val="0063712F"/>
    <w:rsid w:val="00645DC4"/>
    <w:rsid w:val="00646D17"/>
    <w:rsid w:val="00661224"/>
    <w:rsid w:val="006636E9"/>
    <w:rsid w:val="0067118E"/>
    <w:rsid w:val="00683953"/>
    <w:rsid w:val="006A659E"/>
    <w:rsid w:val="006E2AC8"/>
    <w:rsid w:val="006E50A7"/>
    <w:rsid w:val="007143A9"/>
    <w:rsid w:val="00716F0C"/>
    <w:rsid w:val="00766812"/>
    <w:rsid w:val="007A4236"/>
    <w:rsid w:val="007C18C5"/>
    <w:rsid w:val="007C3558"/>
    <w:rsid w:val="007D279B"/>
    <w:rsid w:val="007E00B0"/>
    <w:rsid w:val="007E168C"/>
    <w:rsid w:val="007E2995"/>
    <w:rsid w:val="007E71FB"/>
    <w:rsid w:val="00825A10"/>
    <w:rsid w:val="00840A24"/>
    <w:rsid w:val="00844BD1"/>
    <w:rsid w:val="008459DD"/>
    <w:rsid w:val="008519A9"/>
    <w:rsid w:val="00864D5F"/>
    <w:rsid w:val="0088242E"/>
    <w:rsid w:val="0089743E"/>
    <w:rsid w:val="008D271A"/>
    <w:rsid w:val="008D6656"/>
    <w:rsid w:val="008E7364"/>
    <w:rsid w:val="00900282"/>
    <w:rsid w:val="009179B8"/>
    <w:rsid w:val="009515FA"/>
    <w:rsid w:val="00953DF8"/>
    <w:rsid w:val="00993094"/>
    <w:rsid w:val="009A0FE7"/>
    <w:rsid w:val="009A374F"/>
    <w:rsid w:val="009F3243"/>
    <w:rsid w:val="009F615A"/>
    <w:rsid w:val="00A00A08"/>
    <w:rsid w:val="00A205A6"/>
    <w:rsid w:val="00A26E67"/>
    <w:rsid w:val="00A34E42"/>
    <w:rsid w:val="00A43628"/>
    <w:rsid w:val="00A47539"/>
    <w:rsid w:val="00A65852"/>
    <w:rsid w:val="00A920FF"/>
    <w:rsid w:val="00AD0C1A"/>
    <w:rsid w:val="00AD5F82"/>
    <w:rsid w:val="00B012C0"/>
    <w:rsid w:val="00B047E0"/>
    <w:rsid w:val="00B100CE"/>
    <w:rsid w:val="00B21C3D"/>
    <w:rsid w:val="00B31845"/>
    <w:rsid w:val="00B3686F"/>
    <w:rsid w:val="00B50A16"/>
    <w:rsid w:val="00B5730A"/>
    <w:rsid w:val="00B66896"/>
    <w:rsid w:val="00BC2640"/>
    <w:rsid w:val="00BD618B"/>
    <w:rsid w:val="00BE760B"/>
    <w:rsid w:val="00C07A3B"/>
    <w:rsid w:val="00C12A2B"/>
    <w:rsid w:val="00C41A4C"/>
    <w:rsid w:val="00C41D9C"/>
    <w:rsid w:val="00C46D5E"/>
    <w:rsid w:val="00C51AEE"/>
    <w:rsid w:val="00C53A8B"/>
    <w:rsid w:val="00C56B65"/>
    <w:rsid w:val="00C63BEB"/>
    <w:rsid w:val="00C91FB1"/>
    <w:rsid w:val="00CB7F65"/>
    <w:rsid w:val="00CC172D"/>
    <w:rsid w:val="00CC7B11"/>
    <w:rsid w:val="00CE725D"/>
    <w:rsid w:val="00CF339C"/>
    <w:rsid w:val="00CF36D6"/>
    <w:rsid w:val="00D20E95"/>
    <w:rsid w:val="00D22AA2"/>
    <w:rsid w:val="00D276D9"/>
    <w:rsid w:val="00D32E0A"/>
    <w:rsid w:val="00D33BB9"/>
    <w:rsid w:val="00D47EF1"/>
    <w:rsid w:val="00D55507"/>
    <w:rsid w:val="00D57314"/>
    <w:rsid w:val="00D777DE"/>
    <w:rsid w:val="00D87E70"/>
    <w:rsid w:val="00D91E0B"/>
    <w:rsid w:val="00DB57FF"/>
    <w:rsid w:val="00DD0DAC"/>
    <w:rsid w:val="00DD35A3"/>
    <w:rsid w:val="00DE7F73"/>
    <w:rsid w:val="00DF1D7B"/>
    <w:rsid w:val="00E01ED9"/>
    <w:rsid w:val="00E34F67"/>
    <w:rsid w:val="00E404D1"/>
    <w:rsid w:val="00E9077F"/>
    <w:rsid w:val="00E97C55"/>
    <w:rsid w:val="00EB54C7"/>
    <w:rsid w:val="00EC5442"/>
    <w:rsid w:val="00F02E72"/>
    <w:rsid w:val="00F06160"/>
    <w:rsid w:val="00F1153E"/>
    <w:rsid w:val="00F31F82"/>
    <w:rsid w:val="00F44D3D"/>
    <w:rsid w:val="00F54485"/>
    <w:rsid w:val="00F64627"/>
    <w:rsid w:val="00F7002E"/>
    <w:rsid w:val="00F7131A"/>
    <w:rsid w:val="00F901F2"/>
    <w:rsid w:val="00F90FC2"/>
    <w:rsid w:val="00F924A6"/>
    <w:rsid w:val="00FA2F77"/>
    <w:rsid w:val="00FA53BA"/>
    <w:rsid w:val="00FB71BF"/>
    <w:rsid w:val="00FD357A"/>
    <w:rsid w:val="00FF5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185A591B-EB48-48AF-9718-961F3BBE3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35A3"/>
  </w:style>
  <w:style w:type="paragraph" w:styleId="Heading2">
    <w:name w:val="heading 2"/>
    <w:basedOn w:val="Normal"/>
    <w:next w:val="Normal"/>
    <w:link w:val="Heading2Char"/>
    <w:uiPriority w:val="9"/>
    <w:unhideWhenUsed/>
    <w:qFormat/>
    <w:rsid w:val="00D47EF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002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4848"/>
    <w:pPr>
      <w:tabs>
        <w:tab w:val="center" w:pos="4320"/>
        <w:tab w:val="right" w:pos="8640"/>
      </w:tabs>
    </w:pPr>
  </w:style>
  <w:style w:type="character" w:customStyle="1" w:styleId="HeaderChar">
    <w:name w:val="Header Char"/>
    <w:basedOn w:val="DefaultParagraphFont"/>
    <w:link w:val="Header"/>
    <w:uiPriority w:val="99"/>
    <w:rsid w:val="00074848"/>
  </w:style>
  <w:style w:type="paragraph" w:styleId="Footer">
    <w:name w:val="footer"/>
    <w:basedOn w:val="Normal"/>
    <w:link w:val="FooterChar"/>
    <w:uiPriority w:val="99"/>
    <w:unhideWhenUsed/>
    <w:rsid w:val="00074848"/>
    <w:pPr>
      <w:tabs>
        <w:tab w:val="center" w:pos="4320"/>
        <w:tab w:val="right" w:pos="8640"/>
      </w:tabs>
    </w:pPr>
  </w:style>
  <w:style w:type="character" w:customStyle="1" w:styleId="FooterChar">
    <w:name w:val="Footer Char"/>
    <w:basedOn w:val="DefaultParagraphFont"/>
    <w:link w:val="Footer"/>
    <w:uiPriority w:val="99"/>
    <w:rsid w:val="00074848"/>
  </w:style>
  <w:style w:type="character" w:styleId="Hyperlink">
    <w:name w:val="Hyperlink"/>
    <w:basedOn w:val="DefaultParagraphFont"/>
    <w:uiPriority w:val="99"/>
    <w:unhideWhenUsed/>
    <w:rsid w:val="000A7907"/>
    <w:rPr>
      <w:color w:val="0000FF" w:themeColor="hyperlink"/>
      <w:u w:val="single"/>
    </w:rPr>
  </w:style>
  <w:style w:type="paragraph" w:styleId="ListParagraph">
    <w:name w:val="List Paragraph"/>
    <w:basedOn w:val="Normal"/>
    <w:qFormat/>
    <w:rsid w:val="000A7907"/>
    <w:pPr>
      <w:ind w:left="720"/>
      <w:contextualSpacing/>
    </w:pPr>
  </w:style>
  <w:style w:type="character" w:styleId="FollowedHyperlink">
    <w:name w:val="FollowedHyperlink"/>
    <w:basedOn w:val="DefaultParagraphFont"/>
    <w:uiPriority w:val="99"/>
    <w:semiHidden/>
    <w:unhideWhenUsed/>
    <w:rsid w:val="008D271A"/>
    <w:rPr>
      <w:color w:val="800080" w:themeColor="followedHyperlink"/>
      <w:u w:val="single"/>
    </w:rPr>
  </w:style>
  <w:style w:type="paragraph" w:styleId="FootnoteText">
    <w:name w:val="footnote text"/>
    <w:basedOn w:val="Normal"/>
    <w:link w:val="FootnoteTextChar"/>
    <w:semiHidden/>
    <w:rsid w:val="006A659E"/>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6A659E"/>
    <w:rPr>
      <w:rFonts w:ascii="Times New Roman" w:eastAsia="Times New Roman" w:hAnsi="Times New Roman" w:cs="Times New Roman"/>
      <w:sz w:val="20"/>
      <w:szCs w:val="20"/>
    </w:rPr>
  </w:style>
  <w:style w:type="character" w:styleId="FootnoteReference">
    <w:name w:val="footnote reference"/>
    <w:semiHidden/>
    <w:rsid w:val="006A659E"/>
    <w:rPr>
      <w:vertAlign w:val="superscript"/>
    </w:rPr>
  </w:style>
  <w:style w:type="paragraph" w:styleId="BalloonText">
    <w:name w:val="Balloon Text"/>
    <w:basedOn w:val="Normal"/>
    <w:link w:val="BalloonTextChar"/>
    <w:uiPriority w:val="99"/>
    <w:semiHidden/>
    <w:unhideWhenUsed/>
    <w:rsid w:val="006A659E"/>
    <w:rPr>
      <w:rFonts w:ascii="Tahoma" w:hAnsi="Tahoma" w:cs="Tahoma"/>
      <w:sz w:val="16"/>
      <w:szCs w:val="16"/>
    </w:rPr>
  </w:style>
  <w:style w:type="character" w:customStyle="1" w:styleId="BalloonTextChar">
    <w:name w:val="Balloon Text Char"/>
    <w:basedOn w:val="DefaultParagraphFont"/>
    <w:link w:val="BalloonText"/>
    <w:uiPriority w:val="99"/>
    <w:semiHidden/>
    <w:rsid w:val="006A659E"/>
    <w:rPr>
      <w:rFonts w:ascii="Tahoma" w:hAnsi="Tahoma" w:cs="Tahoma"/>
      <w:sz w:val="16"/>
      <w:szCs w:val="16"/>
    </w:rPr>
  </w:style>
  <w:style w:type="paragraph" w:styleId="NoSpacing">
    <w:name w:val="No Spacing"/>
    <w:uiPriority w:val="1"/>
    <w:qFormat/>
    <w:rsid w:val="007143A9"/>
  </w:style>
  <w:style w:type="character" w:customStyle="1" w:styleId="Heading2Char">
    <w:name w:val="Heading 2 Char"/>
    <w:basedOn w:val="DefaultParagraphFont"/>
    <w:link w:val="Heading2"/>
    <w:uiPriority w:val="9"/>
    <w:rsid w:val="00D47EF1"/>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4C78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4E3DE6-BCB7-4D18-BA6E-8FA30C61D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9</Pages>
  <Words>1402</Words>
  <Characters>7995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DrexelU</Company>
  <LinksUpToDate>false</LinksUpToDate>
  <CharactersWithSpaces>9379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CCarroll</dc:creator>
  <cp:lastModifiedBy>Hugo Armella</cp:lastModifiedBy>
  <cp:revision>24</cp:revision>
  <cp:lastPrinted>2014-12-22T16:18:00Z</cp:lastPrinted>
  <dcterms:created xsi:type="dcterms:W3CDTF">2016-02-17T17:50:00Z</dcterms:created>
  <dcterms:modified xsi:type="dcterms:W3CDTF">2016-02-23T22:51:00Z</dcterms:modified>
</cp:coreProperties>
</file>